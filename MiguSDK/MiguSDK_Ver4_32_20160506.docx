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55" w:rsidRPr="00314655" w:rsidRDefault="00314655" w:rsidP="00314655">
      <w:pPr>
        <w:pStyle w:val="a9"/>
        <w:jc w:val="both"/>
        <w:rPr>
          <w:rFonts w:asciiTheme="majorHAnsi" w:eastAsiaTheme="majorHAnsi" w:hAnsiTheme="majorHAnsi"/>
          <w:sz w:val="21"/>
          <w:szCs w:val="21"/>
        </w:rPr>
      </w:pPr>
    </w:p>
    <w:p w:rsidR="00314655" w:rsidRPr="00314655" w:rsidRDefault="00314655" w:rsidP="00314655">
      <w:pPr>
        <w:pStyle w:val="a9"/>
        <w:rPr>
          <w:rFonts w:asciiTheme="majorHAnsi" w:eastAsiaTheme="majorHAnsi" w:hAnsiTheme="majorHAnsi"/>
          <w:sz w:val="72"/>
          <w:szCs w:val="72"/>
          <w:lang w:eastAsia="ko-KR"/>
        </w:rPr>
      </w:pPr>
      <w:r w:rsidRPr="00314655">
        <w:rPr>
          <w:rFonts w:asciiTheme="majorHAnsi" w:eastAsiaTheme="majorHAnsi" w:hAnsiTheme="majorHAnsi" w:cs="바탕" w:hint="eastAsia"/>
          <w:sz w:val="72"/>
          <w:szCs w:val="72"/>
          <w:lang w:eastAsia="ko-KR"/>
        </w:rPr>
        <w:t>링타이거</w:t>
      </w:r>
      <w:r w:rsidRPr="00314655">
        <w:rPr>
          <w:rFonts w:asciiTheme="majorHAnsi" w:eastAsiaTheme="majorHAnsi" w:hAnsiTheme="majorHAnsi" w:hint="eastAsia"/>
          <w:sz w:val="72"/>
          <w:szCs w:val="72"/>
          <w:lang w:eastAsia="ko-KR"/>
        </w:rPr>
        <w:t xml:space="preserve"> MiguSDK</w:t>
      </w:r>
    </w:p>
    <w:p w:rsidR="00314655" w:rsidRPr="00314655" w:rsidRDefault="00314655" w:rsidP="00314655">
      <w:pPr>
        <w:pStyle w:val="a9"/>
        <w:rPr>
          <w:rFonts w:asciiTheme="majorHAnsi" w:eastAsiaTheme="majorHAnsi" w:hAnsiTheme="majorHAnsi"/>
          <w:sz w:val="72"/>
          <w:szCs w:val="72"/>
          <w:lang w:eastAsia="ko-KR"/>
        </w:rPr>
      </w:pPr>
      <w:r w:rsidRPr="00314655">
        <w:rPr>
          <w:rFonts w:asciiTheme="majorHAnsi" w:eastAsiaTheme="majorHAnsi" w:hAnsiTheme="majorHAnsi" w:cs="바탕" w:hint="eastAsia"/>
          <w:sz w:val="72"/>
          <w:szCs w:val="72"/>
          <w:lang w:eastAsia="ko-KR"/>
        </w:rPr>
        <w:t>개발 문서</w:t>
      </w:r>
    </w:p>
    <w:p w:rsidR="00314655" w:rsidRPr="00314655" w:rsidRDefault="00314655" w:rsidP="00314655">
      <w:pPr>
        <w:pStyle w:val="a9"/>
        <w:rPr>
          <w:rFonts w:asciiTheme="majorHAnsi" w:eastAsiaTheme="majorHAnsi" w:hAnsiTheme="majorHAnsi"/>
          <w:sz w:val="72"/>
          <w:szCs w:val="72"/>
          <w:lang w:eastAsia="ko-KR"/>
        </w:rPr>
      </w:pPr>
      <w:r w:rsidRPr="00314655">
        <w:rPr>
          <w:rFonts w:asciiTheme="majorHAnsi" w:eastAsiaTheme="majorHAnsi" w:hAnsiTheme="majorHAnsi" w:hint="eastAsia"/>
          <w:sz w:val="72"/>
          <w:szCs w:val="72"/>
          <w:lang w:eastAsia="ko-KR"/>
        </w:rPr>
        <w:t>（</w:t>
      </w:r>
      <w:r w:rsidR="00F66C59">
        <w:rPr>
          <w:rFonts w:asciiTheme="majorHAnsi" w:eastAsiaTheme="majorHAnsi" w:hAnsiTheme="majorHAnsi" w:hint="eastAsia"/>
          <w:sz w:val="72"/>
          <w:szCs w:val="72"/>
          <w:lang w:eastAsia="ko-KR"/>
        </w:rPr>
        <w:t>Ver 4.</w:t>
      </w:r>
      <w:r w:rsidR="00250C85">
        <w:rPr>
          <w:rFonts w:asciiTheme="majorHAnsi" w:eastAsiaTheme="majorHAnsi" w:hAnsiTheme="majorHAnsi"/>
          <w:sz w:val="72"/>
          <w:szCs w:val="72"/>
          <w:lang w:eastAsia="ko-KR"/>
        </w:rPr>
        <w:t>32</w:t>
      </w:r>
      <w:r w:rsidRPr="00314655">
        <w:rPr>
          <w:rFonts w:asciiTheme="majorHAnsi" w:eastAsiaTheme="majorHAnsi" w:hAnsiTheme="majorHAnsi" w:hint="eastAsia"/>
          <w:sz w:val="72"/>
          <w:szCs w:val="72"/>
          <w:lang w:eastAsia="ko-KR"/>
        </w:rPr>
        <w:t>）</w:t>
      </w:r>
    </w:p>
    <w:p w:rsidR="00314655" w:rsidRPr="006F2E27" w:rsidRDefault="00314655" w:rsidP="00314655">
      <w:pPr>
        <w:pStyle w:val="a9"/>
        <w:jc w:val="both"/>
        <w:rPr>
          <w:rFonts w:asciiTheme="majorHAnsi" w:eastAsiaTheme="majorHAnsi" w:hAnsiTheme="majorHAnsi"/>
          <w:lang w:eastAsia="ko-KR"/>
        </w:rPr>
      </w:pPr>
    </w:p>
    <w:p w:rsidR="00314655" w:rsidRPr="00314655" w:rsidRDefault="00314655" w:rsidP="00314655">
      <w:pPr>
        <w:pStyle w:val="a9"/>
        <w:rPr>
          <w:rFonts w:asciiTheme="majorHAnsi" w:eastAsiaTheme="majorHAnsi" w:hAnsiTheme="majorHAnsi"/>
          <w:lang w:eastAsia="ko-KR"/>
        </w:rPr>
      </w:pPr>
      <w:r w:rsidRPr="00314655">
        <w:rPr>
          <w:rFonts w:asciiTheme="majorHAnsi" w:eastAsiaTheme="majorHAnsi" w:hAnsiTheme="majorHAnsi" w:hint="eastAsia"/>
          <w:lang w:eastAsia="ko-KR"/>
        </w:rPr>
        <w:t>201</w:t>
      </w:r>
      <w:r w:rsidR="00F66C59">
        <w:rPr>
          <w:rFonts w:asciiTheme="majorHAnsi" w:eastAsiaTheme="majorHAnsi" w:hAnsiTheme="majorHAnsi"/>
          <w:lang w:eastAsia="ko-KR"/>
        </w:rPr>
        <w:t>6</w:t>
      </w:r>
      <w:r w:rsidRPr="00314655">
        <w:rPr>
          <w:rFonts w:asciiTheme="majorHAnsi" w:eastAsiaTheme="majorHAnsi" w:hAnsiTheme="majorHAnsi" w:hint="eastAsia"/>
          <w:lang w:eastAsia="ko-KR"/>
        </w:rPr>
        <w:t>년</w:t>
      </w:r>
      <w:r w:rsidR="00250C85">
        <w:rPr>
          <w:rFonts w:asciiTheme="majorHAnsi" w:eastAsiaTheme="majorHAnsi" w:hAnsiTheme="majorHAnsi" w:cs="SimHei"/>
          <w:lang w:eastAsia="ko-KR"/>
        </w:rPr>
        <w:t>5</w:t>
      </w:r>
      <w:r w:rsidRPr="00314655">
        <w:rPr>
          <w:rFonts w:asciiTheme="majorHAnsi" w:eastAsiaTheme="majorHAnsi" w:hAnsiTheme="majorHAnsi" w:hint="eastAsia"/>
          <w:lang w:eastAsia="ko-KR"/>
        </w:rPr>
        <w:t>월</w:t>
      </w:r>
      <w:r w:rsidR="00F66C59">
        <w:rPr>
          <w:rFonts w:asciiTheme="majorHAnsi" w:eastAsiaTheme="majorHAnsi" w:hAnsiTheme="majorHAnsi" w:hint="eastAsia"/>
          <w:lang w:eastAsia="ko-KR"/>
        </w:rPr>
        <w:t>6</w:t>
      </w:r>
      <w:r w:rsidRPr="00314655">
        <w:rPr>
          <w:rFonts w:asciiTheme="majorHAnsi" w:eastAsiaTheme="majorHAnsi" w:hAnsiTheme="majorHAnsi" w:hint="eastAsia"/>
          <w:lang w:eastAsia="ko-KR"/>
        </w:rPr>
        <w:t>일</w:t>
      </w:r>
    </w:p>
    <w:p w:rsidR="00314655" w:rsidRPr="00314655" w:rsidRDefault="00314655" w:rsidP="00314655">
      <w:pPr>
        <w:pStyle w:val="BodyTextFirstIndent1"/>
        <w:ind w:firstLine="480"/>
        <w:jc w:val="center"/>
        <w:rPr>
          <w:rFonts w:asciiTheme="majorHAnsi" w:eastAsiaTheme="majorHAnsi" w:hAnsiTheme="majorHAnsi" w:cs="SimSun"/>
          <w:b/>
          <w:bCs/>
          <w:color w:val="000000"/>
          <w:sz w:val="24"/>
          <w:szCs w:val="24"/>
        </w:rPr>
      </w:pPr>
      <w:r w:rsidRPr="00314655">
        <w:rPr>
          <w:rFonts w:asciiTheme="majorHAnsi" w:eastAsiaTheme="majorHAnsi" w:hAnsiTheme="majorHAnsi" w:cs="SimSun" w:hint="eastAsia"/>
          <w:b/>
          <w:bCs/>
          <w:color w:val="000000"/>
          <w:sz w:val="24"/>
          <w:szCs w:val="24"/>
        </w:rPr>
        <w:t>History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8"/>
        <w:gridCol w:w="1708"/>
        <w:gridCol w:w="4529"/>
      </w:tblGrid>
      <w:tr w:rsidR="00314655" w:rsidRPr="00314655" w:rsidTr="00FE5D00">
        <w:trPr>
          <w:trHeight w:val="420"/>
          <w:jc w:val="center"/>
        </w:trPr>
        <w:tc>
          <w:tcPr>
            <w:tcW w:w="1888" w:type="dxa"/>
            <w:vAlign w:val="center"/>
          </w:tcPr>
          <w:p w:rsidR="00314655" w:rsidRPr="00314655" w:rsidRDefault="00314655" w:rsidP="00FE5D00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버전</w:t>
            </w:r>
          </w:p>
        </w:tc>
        <w:tc>
          <w:tcPr>
            <w:tcW w:w="1708" w:type="dxa"/>
            <w:vAlign w:val="center"/>
          </w:tcPr>
          <w:p w:rsidR="00314655" w:rsidRPr="00314655" w:rsidRDefault="00314655" w:rsidP="00FE5D00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Theme="majorHAnsi" w:eastAsiaTheme="majorHAnsi" w:hAnsiTheme="majorHAnsi" w:cs="SimSun"/>
                <w:color w:val="000000"/>
                <w:sz w:val="24"/>
                <w:szCs w:val="24"/>
              </w:rPr>
            </w:pP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날짜</w:t>
            </w:r>
          </w:p>
        </w:tc>
        <w:tc>
          <w:tcPr>
            <w:tcW w:w="4529" w:type="dxa"/>
            <w:vAlign w:val="center"/>
          </w:tcPr>
          <w:p w:rsidR="00314655" w:rsidRPr="00314655" w:rsidRDefault="00314655" w:rsidP="00FE5D00"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 w:rsidRPr="00314655">
              <w:rPr>
                <w:rFonts w:asciiTheme="majorHAnsi" w:eastAsiaTheme="majorHAnsi" w:hAnsiTheme="majorHAnsi" w:cs="새굴림" w:hint="eastAsia"/>
                <w:color w:val="000000"/>
                <w:sz w:val="24"/>
                <w:szCs w:val="24"/>
                <w:lang w:eastAsia="ko-KR"/>
              </w:rPr>
              <w:t>내용</w:t>
            </w:r>
          </w:p>
        </w:tc>
      </w:tr>
      <w:tr w:rsidR="00314655" w:rsidRPr="00314655" w:rsidTr="00947496">
        <w:trPr>
          <w:trHeight w:val="435"/>
          <w:jc w:val="center"/>
        </w:trPr>
        <w:tc>
          <w:tcPr>
            <w:tcW w:w="1888" w:type="dxa"/>
            <w:tcBorders>
              <w:bottom w:val="single" w:sz="4" w:space="0" w:color="auto"/>
            </w:tcBorders>
            <w:vAlign w:val="center"/>
          </w:tcPr>
          <w:p w:rsidR="00314655" w:rsidRPr="00314655" w:rsidRDefault="00314655" w:rsidP="00FE5D00">
            <w:pPr>
              <w:widowControl/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1.8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314655" w:rsidRPr="00314655" w:rsidRDefault="00314655" w:rsidP="00FE5D00">
            <w:pPr>
              <w:widowControl/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</w:rPr>
              <w:t>201</w:t>
            </w: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5</w:t>
            </w: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</w:rPr>
              <w:t>-</w:t>
            </w: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6</w:t>
            </w: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</w:rPr>
              <w:t>-</w:t>
            </w: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16</w:t>
            </w:r>
          </w:p>
        </w:tc>
        <w:tc>
          <w:tcPr>
            <w:tcW w:w="4529" w:type="dxa"/>
            <w:tcBorders>
              <w:bottom w:val="single" w:sz="4" w:space="0" w:color="auto"/>
            </w:tcBorders>
            <w:vAlign w:val="center"/>
          </w:tcPr>
          <w:p w:rsidR="00314655" w:rsidRPr="00314655" w:rsidRDefault="00314655" w:rsidP="00FE5D00">
            <w:pPr>
              <w:widowControl/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 w:rsidRPr="00314655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각종 네이티브 SDK관련 버그 수정</w:t>
            </w:r>
          </w:p>
        </w:tc>
      </w:tr>
      <w:tr w:rsidR="00947496" w:rsidRPr="00314655" w:rsidTr="009A4E7E">
        <w:trPr>
          <w:trHeight w:val="1080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496" w:rsidRPr="00314655" w:rsidRDefault="00947496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1.81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496" w:rsidRPr="00314655" w:rsidRDefault="00947496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2015-6-18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496" w:rsidRDefault="00947496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ANYSDK 종료 관련 버그 수정</w:t>
            </w:r>
          </w:p>
          <w:p w:rsidR="00947496" w:rsidRPr="00314655" w:rsidRDefault="00947496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통합 SDK 리소스 재정리 및 버그 수정</w:t>
            </w:r>
          </w:p>
        </w:tc>
      </w:tr>
      <w:tr w:rsidR="009A4E7E" w:rsidRPr="00314655" w:rsidTr="009A4E7E">
        <w:trPr>
          <w:trHeight w:val="390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1.82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2015-6-19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SDK 리소스 일부 버그 수정</w:t>
            </w:r>
          </w:p>
        </w:tc>
      </w:tr>
      <w:tr w:rsidR="009A4E7E" w:rsidRPr="00314655" w:rsidTr="00D367A8">
        <w:trPr>
          <w:trHeight w:val="1035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1.9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2015-6-24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E7E" w:rsidRDefault="009A4E7E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Miguyouxi 대쉬보드 연동 버그 수정</w:t>
            </w:r>
          </w:p>
          <w:p w:rsidR="00184373" w:rsidRDefault="00184373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문서 내용 수정 ( 1.8에서 업그레이드법)</w:t>
            </w:r>
          </w:p>
        </w:tc>
      </w:tr>
      <w:tr w:rsidR="00D367A8" w:rsidRPr="00314655" w:rsidTr="00A54CD4">
        <w:trPr>
          <w:trHeight w:val="1005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7A8" w:rsidRDefault="00D367A8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2.01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7A8" w:rsidRDefault="00D367A8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2015-7-17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67A8" w:rsidRDefault="003D3891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ANYSDK 업데이트 및 China Telecom SDK 업데이트 적용</w:t>
            </w:r>
          </w:p>
        </w:tc>
      </w:tr>
      <w:tr w:rsidR="00A54CD4" w:rsidRPr="00314655" w:rsidTr="006F2E27">
        <w:trPr>
          <w:trHeight w:val="375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CD4" w:rsidRDefault="00A54CD4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3.0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4CD4" w:rsidRDefault="00A54CD4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2015-9-7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401" w:rsidRDefault="00A54CD4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 xml:space="preserve">이통사 </w:t>
            </w:r>
            <w: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  <w:t>SDK</w:t>
            </w:r>
            <w:r w:rsidR="003B3BD6"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3B3BD6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 xml:space="preserve">제거 및 </w:t>
            </w:r>
            <w:r w:rsidR="003B3BD6"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  <w:t xml:space="preserve">YiJie SDK </w:t>
            </w:r>
            <w:r w:rsidR="003B3BD6"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적용</w:t>
            </w:r>
          </w:p>
        </w:tc>
      </w:tr>
      <w:tr w:rsidR="006F2E27" w:rsidRPr="00314655" w:rsidTr="0021482D">
        <w:trPr>
          <w:trHeight w:val="600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E27" w:rsidRDefault="006F2E27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lastRenderedPageBreak/>
              <w:t>3.42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E27" w:rsidRDefault="006F2E27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2015-11-8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E27" w:rsidRDefault="006F2E27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네트워크 결제 영수 검증 프로세스 추가</w:t>
            </w:r>
          </w:p>
        </w:tc>
      </w:tr>
      <w:tr w:rsidR="0021482D" w:rsidRPr="00314655" w:rsidTr="00C3223F">
        <w:trPr>
          <w:trHeight w:val="956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482D" w:rsidRDefault="0021482D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3.43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482D" w:rsidRDefault="0021482D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2015-11-9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482D" w:rsidRDefault="0021482D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유니티 빌드 에러 해결 및 문서 일부 수정</w:t>
            </w:r>
          </w:p>
        </w:tc>
      </w:tr>
      <w:tr w:rsidR="00C3223F" w:rsidRPr="00314655" w:rsidTr="00250C85">
        <w:trPr>
          <w:trHeight w:val="435"/>
          <w:jc w:val="center"/>
        </w:trPr>
        <w:tc>
          <w:tcPr>
            <w:tcW w:w="1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223F" w:rsidRDefault="00C3223F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4.0</w:t>
            </w:r>
            <w:r w:rsidR="00F66C59"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223F" w:rsidRDefault="00F66C59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2016-2-9</w:t>
            </w:r>
          </w:p>
        </w:tc>
        <w:tc>
          <w:tcPr>
            <w:tcW w:w="4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3223F" w:rsidRDefault="00C3223F" w:rsidP="00FE5D00">
            <w:pPr>
              <w:rPr>
                <w:rFonts w:asciiTheme="majorHAnsi" w:eastAsiaTheme="majorHAnsi" w:hAnsiTheme="majorHAnsi" w:cs="SimSu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GooglePlay 결제 추가</w:t>
            </w:r>
          </w:p>
        </w:tc>
      </w:tr>
      <w:tr w:rsidR="00250C85" w:rsidRPr="00314655" w:rsidTr="00947496">
        <w:trPr>
          <w:trHeight w:val="180"/>
          <w:jc w:val="center"/>
        </w:trPr>
        <w:tc>
          <w:tcPr>
            <w:tcW w:w="1888" w:type="dxa"/>
            <w:tcBorders>
              <w:top w:val="single" w:sz="4" w:space="0" w:color="auto"/>
            </w:tcBorders>
            <w:vAlign w:val="center"/>
          </w:tcPr>
          <w:p w:rsidR="00250C85" w:rsidRDefault="00250C85" w:rsidP="00FE5D00">
            <w:pP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4.32</w:t>
            </w:r>
          </w:p>
        </w:tc>
        <w:tc>
          <w:tcPr>
            <w:tcW w:w="1708" w:type="dxa"/>
            <w:tcBorders>
              <w:top w:val="single" w:sz="4" w:space="0" w:color="auto"/>
            </w:tcBorders>
            <w:vAlign w:val="center"/>
          </w:tcPr>
          <w:p w:rsidR="00250C85" w:rsidRDefault="00250C85" w:rsidP="00FE5D00">
            <w:pP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2016-5-6</w:t>
            </w:r>
          </w:p>
        </w:tc>
        <w:tc>
          <w:tcPr>
            <w:tcW w:w="4529" w:type="dxa"/>
            <w:tcBorders>
              <w:top w:val="single" w:sz="4" w:space="0" w:color="auto"/>
            </w:tcBorders>
            <w:vAlign w:val="center"/>
          </w:tcPr>
          <w:p w:rsidR="00250C85" w:rsidRDefault="00250C85" w:rsidP="00FE5D00">
            <w:pP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Theme="majorHAnsi" w:eastAsiaTheme="majorHAnsi" w:hAnsiTheme="majorHAnsi" w:cs="SimSun" w:hint="eastAsia"/>
                <w:color w:val="000000"/>
                <w:sz w:val="24"/>
                <w:szCs w:val="24"/>
                <w:lang w:eastAsia="ko-KR"/>
              </w:rPr>
              <w:t>GooglePlay 결제 관련 중대 버그 수정</w:t>
            </w:r>
          </w:p>
        </w:tc>
      </w:tr>
    </w:tbl>
    <w:p w:rsidR="00314655" w:rsidRPr="00314655" w:rsidRDefault="00314655" w:rsidP="00314655">
      <w:pPr>
        <w:pStyle w:val="BodyTextFirstIndent1"/>
        <w:ind w:firstLine="480"/>
        <w:jc w:val="center"/>
        <w:rPr>
          <w:rFonts w:asciiTheme="majorHAnsi" w:eastAsiaTheme="majorHAnsi" w:hAnsiTheme="majorHAnsi" w:cs="SimSun"/>
          <w:b/>
          <w:bCs/>
          <w:color w:val="000000"/>
          <w:sz w:val="24"/>
          <w:szCs w:val="24"/>
        </w:rPr>
      </w:pPr>
    </w:p>
    <w:p w:rsidR="00314655" w:rsidRPr="00314655" w:rsidRDefault="00314655" w:rsidP="00314655">
      <w:pPr>
        <w:rPr>
          <w:rFonts w:asciiTheme="majorHAnsi" w:eastAsiaTheme="majorHAnsi" w:hAnsiTheme="majorHAnsi"/>
          <w:szCs w:val="21"/>
          <w:lang w:eastAsia="ko-KR"/>
        </w:rPr>
      </w:pPr>
    </w:p>
    <w:p w:rsidR="00314655" w:rsidRPr="00314655" w:rsidRDefault="00314655" w:rsidP="00314655">
      <w:pPr>
        <w:pStyle w:val="1"/>
        <w:rPr>
          <w:rFonts w:asciiTheme="majorHAnsi" w:eastAsiaTheme="majorHAnsi" w:hAnsiTheme="majorHAnsi"/>
          <w:sz w:val="52"/>
          <w:szCs w:val="52"/>
          <w:lang w:val="en-US" w:eastAsia="ko-KR"/>
        </w:rPr>
      </w:pPr>
      <w:bookmarkStart w:id="0" w:name="_Toc374574323"/>
      <w:bookmarkStart w:id="1" w:name="_Toc374632815"/>
      <w:bookmarkStart w:id="2" w:name="_Toc374660844"/>
      <w:bookmarkStart w:id="3" w:name="_Toc394012282"/>
      <w:r w:rsidRPr="00314655">
        <w:rPr>
          <w:rFonts w:asciiTheme="majorHAnsi" w:eastAsiaTheme="majorHAnsi" w:hAnsiTheme="majorHAnsi"/>
          <w:sz w:val="52"/>
          <w:szCs w:val="52"/>
          <w:lang w:val="en-US"/>
        </w:rPr>
        <w:t>1</w:t>
      </w:r>
      <w:bookmarkEnd w:id="0"/>
      <w:bookmarkEnd w:id="1"/>
      <w:bookmarkEnd w:id="2"/>
      <w:bookmarkEnd w:id="3"/>
      <w:r w:rsidRPr="00314655">
        <w:rPr>
          <w:rFonts w:asciiTheme="majorHAnsi" w:eastAsiaTheme="majorHAnsi" w:hAnsiTheme="majorHAnsi" w:hint="eastAsia"/>
          <w:sz w:val="52"/>
          <w:szCs w:val="52"/>
          <w:lang w:eastAsia="ko-KR"/>
        </w:rPr>
        <w:t>개요</w:t>
      </w:r>
    </w:p>
    <w:p w:rsidR="00314655" w:rsidRPr="00314655" w:rsidRDefault="00314655" w:rsidP="00314655">
      <w:pPr>
        <w:pStyle w:val="1"/>
        <w:rPr>
          <w:rFonts w:asciiTheme="majorHAnsi" w:eastAsiaTheme="majorHAnsi" w:hAnsiTheme="majorHAnsi"/>
          <w:lang w:val="en-US"/>
        </w:rPr>
      </w:pPr>
      <w:bookmarkStart w:id="4" w:name="_Toc374632816"/>
      <w:bookmarkStart w:id="5" w:name="_Toc374660845"/>
      <w:bookmarkStart w:id="6" w:name="_Toc394012283"/>
      <w:r w:rsidRPr="00314655">
        <w:rPr>
          <w:rFonts w:asciiTheme="majorHAnsi" w:eastAsiaTheme="majorHAnsi" w:hAnsiTheme="majorHAnsi"/>
          <w:lang w:val="en-US"/>
        </w:rPr>
        <w:t xml:space="preserve">1.1 </w:t>
      </w:r>
      <w:bookmarkEnd w:id="4"/>
      <w:bookmarkEnd w:id="5"/>
      <w:bookmarkEnd w:id="6"/>
      <w:r w:rsidRPr="00314655">
        <w:rPr>
          <w:rFonts w:asciiTheme="majorHAnsi" w:eastAsiaTheme="majorHAnsi" w:hAnsiTheme="majorHAnsi" w:hint="eastAsia"/>
          <w:lang w:val="en-US" w:eastAsia="ko-KR"/>
        </w:rPr>
        <w:t>소개</w:t>
      </w:r>
    </w:p>
    <w:p w:rsidR="00314655" w:rsidRDefault="00314655" w:rsidP="00314655">
      <w:pPr>
        <w:spacing w:line="360" w:lineRule="auto"/>
        <w:ind w:firstLine="420"/>
        <w:rPr>
          <w:rFonts w:asciiTheme="majorHAnsi" w:eastAsiaTheme="majorHAnsi" w:hAnsiTheme="majorHAnsi" w:cs="Arial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cs="Arial" w:hint="eastAsia"/>
          <w:sz w:val="24"/>
          <w:szCs w:val="24"/>
          <w:lang w:eastAsia="ko-KR"/>
        </w:rPr>
        <w:t xml:space="preserve">본 MiguSDK 는 </w:t>
      </w:r>
      <w:hyperlink r:id="rId8" w:history="1">
        <w:r w:rsidRPr="00314655">
          <w:rPr>
            <w:rStyle w:val="a8"/>
            <w:rFonts w:asciiTheme="majorHAnsi" w:eastAsiaTheme="majorHAnsi" w:hAnsiTheme="majorHAnsi" w:cs="Arial" w:hint="eastAsia"/>
            <w:sz w:val="24"/>
            <w:szCs w:val="24"/>
            <w:lang w:eastAsia="ko-KR"/>
          </w:rPr>
          <w:t>www.miguyouxi.com</w:t>
        </w:r>
      </w:hyperlink>
      <w:r w:rsidRPr="00314655">
        <w:rPr>
          <w:rFonts w:asciiTheme="majorHAnsi" w:eastAsiaTheme="majorHAnsi" w:hAnsiTheme="majorHAnsi" w:cs="Arial" w:hint="eastAsia"/>
          <w:sz w:val="24"/>
          <w:szCs w:val="24"/>
          <w:lang w:eastAsia="ko-KR"/>
        </w:rPr>
        <w:t xml:space="preserve"> 플랫폼을 통해서 중국내에서 안드로이드 게임을 서비스 하기 위해서 기본적으로 사용해야 하는 결제 SDK들을 통합하여, 한국 개발사에 제공하기 위한 목적으로 만들어졌</w:t>
      </w:r>
      <w:r w:rsidR="00FE5D00">
        <w:rPr>
          <w:rFonts w:asciiTheme="majorHAnsi" w:eastAsiaTheme="majorHAnsi" w:hAnsiTheme="majorHAnsi" w:cs="Arial" w:hint="eastAsia"/>
          <w:sz w:val="24"/>
          <w:szCs w:val="24"/>
          <w:lang w:eastAsia="ko-KR"/>
        </w:rPr>
        <w:t xml:space="preserve">습니다. 본 SDK에 포함된 내용은 </w:t>
      </w:r>
      <w:r w:rsidR="00E72135">
        <w:rPr>
          <w:rFonts w:asciiTheme="majorHAnsi" w:eastAsiaTheme="majorHAnsi" w:hAnsiTheme="majorHAnsi" w:cs="Arial"/>
          <w:sz w:val="24"/>
          <w:szCs w:val="24"/>
          <w:lang w:eastAsia="ko-KR"/>
        </w:rPr>
        <w:t>YiJieSDK</w:t>
      </w:r>
      <w:r w:rsidR="00FE5D00">
        <w:rPr>
          <w:rFonts w:asciiTheme="majorHAnsi" w:eastAsiaTheme="majorHAnsi" w:hAnsiTheme="majorHAnsi" w:cs="Arial" w:hint="eastAsia"/>
          <w:sz w:val="24"/>
          <w:szCs w:val="24"/>
          <w:lang w:eastAsia="ko-KR"/>
        </w:rPr>
        <w:t>결제 모듈 ( 통합 3 자 마켓용 결제 모듈 )을 모두 통합하여, 개발자가 한 번의 SDK 적용으로 손쉽게 중국 내 모든 결제 모듈을 대응 가능하도록 만든 것입니다.</w:t>
      </w:r>
    </w:p>
    <w:p w:rsidR="00FE5D00" w:rsidRPr="006F2E27" w:rsidRDefault="00FE5D00" w:rsidP="00314655">
      <w:pPr>
        <w:spacing w:line="360" w:lineRule="auto"/>
        <w:ind w:firstLine="420"/>
        <w:rPr>
          <w:rFonts w:asciiTheme="majorHAnsi" w:eastAsiaTheme="majorHAnsi" w:hAnsiTheme="majorHAnsi" w:cs="Arial"/>
          <w:sz w:val="24"/>
          <w:szCs w:val="24"/>
          <w:lang w:eastAsia="ko-KR"/>
        </w:rPr>
      </w:pPr>
    </w:p>
    <w:p w:rsidR="00FE5D00" w:rsidRDefault="00FE5D00" w:rsidP="00314655">
      <w:pPr>
        <w:spacing w:line="360" w:lineRule="auto"/>
        <w:ind w:firstLine="420"/>
        <w:rPr>
          <w:rFonts w:asciiTheme="majorHAnsi" w:eastAsiaTheme="majorHAnsi" w:hAnsiTheme="majorHAnsi" w:cs="Arial"/>
          <w:sz w:val="24"/>
          <w:szCs w:val="24"/>
          <w:lang w:eastAsia="ko-KR"/>
        </w:rPr>
      </w:pPr>
    </w:p>
    <w:p w:rsidR="00FE5D00" w:rsidRDefault="00FE5D00" w:rsidP="00314655">
      <w:pPr>
        <w:spacing w:line="360" w:lineRule="auto"/>
        <w:ind w:firstLine="420"/>
        <w:rPr>
          <w:rFonts w:asciiTheme="majorHAnsi" w:eastAsiaTheme="majorHAnsi" w:hAnsiTheme="majorHAnsi" w:cs="Arial"/>
          <w:sz w:val="24"/>
          <w:szCs w:val="24"/>
          <w:lang w:eastAsia="ko-KR"/>
        </w:rPr>
      </w:pPr>
    </w:p>
    <w:p w:rsidR="00FE5D00" w:rsidRPr="00314655" w:rsidRDefault="00FE5D00" w:rsidP="00250C85">
      <w:pPr>
        <w:spacing w:line="360" w:lineRule="auto"/>
        <w:rPr>
          <w:rFonts w:asciiTheme="majorHAnsi" w:eastAsiaTheme="majorHAnsi" w:hAnsiTheme="majorHAnsi" w:cs="Arial" w:hint="eastAsia"/>
          <w:sz w:val="24"/>
          <w:szCs w:val="24"/>
          <w:lang w:eastAsia="ko-KR"/>
        </w:rPr>
      </w:pPr>
    </w:p>
    <w:p w:rsidR="00314655" w:rsidRPr="00314655" w:rsidRDefault="00314655" w:rsidP="00314655">
      <w:pPr>
        <w:pStyle w:val="1"/>
        <w:rPr>
          <w:rFonts w:asciiTheme="majorHAnsi" w:eastAsiaTheme="majorHAnsi" w:hAnsiTheme="majorHAnsi"/>
          <w:sz w:val="52"/>
          <w:szCs w:val="52"/>
          <w:lang w:eastAsia="ko-KR"/>
        </w:rPr>
      </w:pPr>
      <w:bookmarkStart w:id="7" w:name="_Toc374632818"/>
      <w:bookmarkStart w:id="8" w:name="_Toc374660847"/>
      <w:bookmarkStart w:id="9" w:name="_Toc394012285"/>
      <w:r w:rsidRPr="00314655">
        <w:rPr>
          <w:rFonts w:asciiTheme="majorHAnsi" w:eastAsiaTheme="majorHAnsi" w:hAnsiTheme="majorHAnsi" w:hint="eastAsia"/>
          <w:sz w:val="52"/>
          <w:szCs w:val="52"/>
          <w:lang w:eastAsia="ko-KR"/>
        </w:rPr>
        <w:lastRenderedPageBreak/>
        <w:t>2</w:t>
      </w:r>
      <w:bookmarkEnd w:id="7"/>
      <w:bookmarkEnd w:id="8"/>
      <w:bookmarkEnd w:id="9"/>
      <w:r w:rsidRPr="00314655">
        <w:rPr>
          <w:rFonts w:asciiTheme="majorHAnsi" w:eastAsiaTheme="majorHAnsi" w:hAnsiTheme="majorHAnsi" w:cs="새굴림" w:hint="eastAsia"/>
          <w:sz w:val="52"/>
          <w:szCs w:val="52"/>
          <w:lang w:eastAsia="ko-KR"/>
        </w:rPr>
        <w:t xml:space="preserve"> Miguyouxi.com 설명</w:t>
      </w:r>
    </w:p>
    <w:p w:rsidR="00314655" w:rsidRPr="00314655" w:rsidRDefault="00314655" w:rsidP="00314655">
      <w:pPr>
        <w:pStyle w:val="2"/>
        <w:rPr>
          <w:rFonts w:asciiTheme="majorHAnsi" w:eastAsiaTheme="majorHAnsi" w:hAnsiTheme="majorHAnsi"/>
          <w:sz w:val="44"/>
          <w:szCs w:val="44"/>
          <w:lang w:eastAsia="ko-KR"/>
        </w:rPr>
      </w:pPr>
      <w:bookmarkStart w:id="10" w:name="_Toc374632819"/>
      <w:bookmarkStart w:id="11" w:name="_Toc374660848"/>
      <w:bookmarkStart w:id="12" w:name="_Toc394012286"/>
      <w:r w:rsidRPr="00314655">
        <w:rPr>
          <w:rFonts w:asciiTheme="majorHAnsi" w:eastAsiaTheme="majorHAnsi" w:hAnsiTheme="majorHAnsi" w:hint="eastAsia"/>
          <w:sz w:val="44"/>
          <w:szCs w:val="44"/>
          <w:lang w:eastAsia="ko-KR"/>
        </w:rPr>
        <w:t>2.1</w:t>
      </w:r>
      <w:bookmarkEnd w:id="10"/>
      <w:bookmarkEnd w:id="11"/>
      <w:bookmarkEnd w:id="12"/>
      <w:r w:rsidRPr="00314655">
        <w:rPr>
          <w:rFonts w:asciiTheme="majorHAnsi" w:eastAsiaTheme="majorHAnsi" w:hAnsiTheme="majorHAnsi" w:cs="새굴림" w:hint="eastAsia"/>
          <w:sz w:val="44"/>
          <w:szCs w:val="44"/>
          <w:lang w:eastAsia="ko-KR"/>
        </w:rPr>
        <w:t>서비스</w:t>
      </w:r>
      <w:r>
        <w:rPr>
          <w:rFonts w:asciiTheme="majorHAnsi" w:eastAsiaTheme="majorHAnsi" w:hAnsiTheme="majorHAnsi" w:cs="새굴림" w:hint="eastAsia"/>
          <w:sz w:val="44"/>
          <w:szCs w:val="44"/>
          <w:lang w:eastAsia="ko-KR"/>
        </w:rPr>
        <w:t xml:space="preserve"> </w:t>
      </w:r>
      <w:r w:rsidRPr="00314655">
        <w:rPr>
          <w:rFonts w:asciiTheme="majorHAnsi" w:eastAsiaTheme="majorHAnsi" w:hAnsiTheme="majorHAnsi" w:cs="새굴림" w:hint="eastAsia"/>
          <w:sz w:val="44"/>
          <w:szCs w:val="44"/>
          <w:lang w:eastAsia="ko-KR"/>
        </w:rPr>
        <w:t>과정</w:t>
      </w:r>
    </w:p>
    <w:p w:rsidR="00314655" w:rsidRPr="00FE5D00" w:rsidRDefault="00314655" w:rsidP="00314655">
      <w:pPr>
        <w:numPr>
          <w:ilvl w:val="0"/>
          <w:numId w:val="25"/>
        </w:numPr>
        <w:spacing w:line="360" w:lineRule="auto"/>
        <w:rPr>
          <w:rFonts w:asciiTheme="majorHAnsi" w:eastAsiaTheme="majorHAnsi" w:hAnsiTheme="majorHAnsi"/>
          <w:b/>
          <w:sz w:val="24"/>
          <w:szCs w:val="24"/>
        </w:rPr>
      </w:pPr>
      <w:r w:rsidRPr="00314655">
        <w:rPr>
          <w:rFonts w:asciiTheme="majorHAnsi" w:eastAsiaTheme="majorHAnsi" w:hAnsiTheme="majorHAnsi" w:cs="새굴림" w:hint="eastAsia"/>
          <w:b/>
          <w:sz w:val="24"/>
          <w:szCs w:val="24"/>
          <w:lang w:eastAsia="ko-KR"/>
        </w:rPr>
        <w:t>순서도</w:t>
      </w:r>
    </w:p>
    <w:p w:rsidR="00314655" w:rsidRPr="00314655" w:rsidRDefault="006F2E27" w:rsidP="003146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126365</wp:posOffset>
                </wp:positionV>
                <wp:extent cx="3550285" cy="4761865"/>
                <wp:effectExtent l="0" t="0" r="0" b="57785"/>
                <wp:wrapNone/>
                <wp:docPr id="2" name="그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0285" cy="4761865"/>
                          <a:chOff x="2853" y="3815"/>
                          <a:chExt cx="5591" cy="7499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853" y="3815"/>
                            <a:ext cx="4922" cy="5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4CD4" w:rsidRPr="00FE5D00" w:rsidRDefault="00A54CD4" w:rsidP="00FE5D00">
                              <w:pPr>
                                <w:rPr>
                                  <w:sz w:val="18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 xml:space="preserve">1. </w:t>
                              </w:r>
                              <w:r w:rsidRPr="00FE5D00">
                                <w:rPr>
                                  <w:sz w:val="18"/>
                                  <w:lang w:eastAsia="ko-KR"/>
                                </w:rPr>
                                <w:t>M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 xml:space="preserve">iguyouxi.com 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>개발자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>계정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r w:rsidRPr="00FE5D00">
                                <w:rPr>
                                  <w:rFonts w:hint="eastAsia"/>
                                  <w:sz w:val="18"/>
                                  <w:lang w:eastAsia="ko-KR"/>
                                </w:rPr>
                                <w:t>등록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539" y="4345"/>
                            <a:ext cx="0" cy="5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533" y="10373"/>
                            <a:ext cx="0" cy="9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965" y="9252"/>
                            <a:ext cx="3152" cy="1123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4CD4" w:rsidRPr="006F2E27" w:rsidRDefault="00A54CD4" w:rsidP="00314655">
                              <w:pPr>
                                <w:jc w:val="center"/>
                                <w:rPr>
                                  <w:strike/>
                                  <w:sz w:val="18"/>
                                  <w:lang w:eastAsia="ko-KR"/>
                                </w:rPr>
                              </w:pP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lang w:eastAsia="ko-KR"/>
                                </w:rPr>
                                <w:t xml:space="preserve">6. 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lang w:eastAsia="ko-KR"/>
                                </w:rPr>
                                <w:t>이통사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lang w:eastAsia="ko-KR"/>
                                </w:rPr>
                                <w:t xml:space="preserve"> 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lang w:eastAsia="ko-KR"/>
                                </w:rPr>
                                <w:t>심사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4539" y="5410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539" y="649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534" y="7588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539" y="8930"/>
                            <a:ext cx="1592" cy="894"/>
                          </a:xfrm>
                          <a:prstGeom prst="bentConnector3">
                            <a:avLst>
                              <a:gd name="adj1" fmla="val -187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477" y="9139"/>
                            <a:ext cx="196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4CD4" w:rsidRPr="006F2E27" w:rsidRDefault="00A54CD4" w:rsidP="00314655">
                              <w:pPr>
                                <w:rPr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</w:pP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문제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 xml:space="preserve"> 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발생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/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재심사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10587"/>
                            <a:ext cx="1275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4CD4" w:rsidRPr="006F2E27" w:rsidRDefault="00A54CD4" w:rsidP="00314655">
                              <w:pPr>
                                <w:rPr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</w:pP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심사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 xml:space="preserve"> 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>통과</w:t>
                              </w:r>
                              <w:r w:rsidRPr="006F2E27">
                                <w:rPr>
                                  <w:rFonts w:hint="eastAsia"/>
                                  <w:strike/>
                                  <w:sz w:val="18"/>
                                  <w:szCs w:val="18"/>
                                  <w:lang w:eastAsia="ko-K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2" o:spid="_x0000_s1026" style="position:absolute;left:0;text-align:left;margin-left:78pt;margin-top:9.95pt;width:279.55pt;height:374.95pt;z-index:251658752;mso-width-relative:margin" coordorigin="2853,3815" coordsize="5591,7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">
                <v:roundrect id="_x0000_s1027" style="position:absolute;left:2853;top:3815;width:4922;height:5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A54CD4" w:rsidRPr="00FE5D00" w:rsidRDefault="00A54CD4" w:rsidP="00FE5D00">
                        <w:pPr>
                          <w:rPr>
                            <w:sz w:val="18"/>
                            <w:lang w:eastAsia="ko-KR"/>
                          </w:rPr>
                        </w:pPr>
                        <w:r>
                          <w:rPr>
                            <w:rFonts w:hint="eastAsia"/>
                            <w:sz w:val="18"/>
                            <w:lang w:eastAsia="ko-KR"/>
                          </w:rPr>
                          <w:t xml:space="preserve">1. </w:t>
                        </w:r>
                        <w:r w:rsidRPr="00FE5D00">
                          <w:rPr>
                            <w:sz w:val="18"/>
                            <w:lang w:eastAsia="ko-KR"/>
                          </w:rPr>
                          <w:t>M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 xml:space="preserve">iguyouxi.com 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>개발자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 xml:space="preserve"> 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>계정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 xml:space="preserve"> </w:t>
                        </w:r>
                        <w:r w:rsidRPr="00FE5D00">
                          <w:rPr>
                            <w:rFonts w:hint="eastAsia"/>
                            <w:sz w:val="18"/>
                            <w:lang w:eastAsia="ko-KR"/>
                          </w:rPr>
                          <w:t>등록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4539;top:4345;width:0;height: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AutoShape 5" o:spid="_x0000_s1029" type="#_x0000_t32" style="position:absolute;left:4533;top:10373;width:0;height: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0" type="#_x0000_t110" style="position:absolute;left:2965;top:9252;width:3152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D3ssMA&#10;AADaAAAADwAAAGRycy9kb3ducmV2LnhtbESPwWrDMBBE74X+g9hCb7XUHELqRjGh0BJyCDjNIcfF&#10;2tom1sqWFMfp10eBQo/DzLxhlsVkOzGSD61jDa+ZAkFcOdNyreHw/fmyABEissHOMWm4UoBi9fiw&#10;xNy4C5c07mMtEoRDjhqaGPtcylA1ZDFkridO3o/zFmOSvpbG4yXBbSdnSs2lxZbTQoM9fTRUnfZn&#10;q8FsSZW70J9LHraDuo6z36P/0vr5aVq/g4g0xf/wX3tjNLzB/Uq6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D3ssMAAADaAAAADwAAAAAAAAAAAAAAAACYAgAAZHJzL2Rv&#10;d25yZXYueG1sUEsFBgAAAAAEAAQA9QAAAIgDAAAAAA==&#10;" fillcolor="red">
                  <v:textbox>
                    <w:txbxContent>
                      <w:p w:rsidR="00A54CD4" w:rsidRPr="006F2E27" w:rsidRDefault="00A54CD4" w:rsidP="00314655">
                        <w:pPr>
                          <w:jc w:val="center"/>
                          <w:rPr>
                            <w:strike/>
                            <w:sz w:val="18"/>
                            <w:lang w:eastAsia="ko-KR"/>
                          </w:rPr>
                        </w:pPr>
                        <w:r w:rsidRPr="006F2E27">
                          <w:rPr>
                            <w:rFonts w:hint="eastAsia"/>
                            <w:strike/>
                            <w:sz w:val="18"/>
                            <w:lang w:eastAsia="ko-KR"/>
                          </w:rPr>
                          <w:t xml:space="preserve">6. 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lang w:eastAsia="ko-KR"/>
                          </w:rPr>
                          <w:t>이통사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lang w:eastAsia="ko-KR"/>
                          </w:rPr>
                          <w:t xml:space="preserve"> 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lang w:eastAsia="ko-KR"/>
                          </w:rPr>
                          <w:t>심사</w:t>
                        </w:r>
                      </w:p>
                    </w:txbxContent>
                  </v:textbox>
                </v:shape>
                <v:shape id="AutoShape 13" o:spid="_x0000_s1031" type="#_x0000_t32" style="position:absolute;left:4539;top:5410;width:0;height: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14" o:spid="_x0000_s1032" type="#_x0000_t32" style="position:absolute;left:4539;top:6495;width:0;height: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15" o:spid="_x0000_s1033" type="#_x0000_t32" style="position:absolute;left:4534;top:7588;width:0;height: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" o:spid="_x0000_s1034" type="#_x0000_t34" style="position:absolute;left:4539;top:8930;width:1592;height:89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mGBMEAAADbAAAADwAAAGRycy9kb3ducmV2LnhtbERPS2sCMRC+C/6HMEJvNVsPS1mNIlLB&#10;g9RqC17HzexDN5M1yer675tCwdt8fM+ZLXrTiBs5X1tW8DZOQBDnVtdcKvj5Xr++g/ABWWNjmRQ8&#10;yMNiPhzMMNP2znu6HUIpYgj7DBVUIbSZlD6vyKAf25Y4coV1BkOErpTa4T2Gm0ZOkiSVBmuODRW2&#10;tKoovxw6o2C/La7dJ4ZTefz66NdcHPPdmZV6GfXLKYhAfXiK/90bHeen8PdLPE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SYYEwQAAANsAAAAPAAAAAAAAAAAAAAAA&#10;AKECAABkcnMvZG93bnJldi54bWxQSwUGAAAAAAQABAD5AAAAjwMAAAAA&#10;" adj="-4057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5" type="#_x0000_t202" style="position:absolute;left:6477;top:9139;width:1967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A54CD4" w:rsidRPr="006F2E27" w:rsidRDefault="00A54CD4" w:rsidP="00314655">
                        <w:pPr>
                          <w:rPr>
                            <w:strike/>
                            <w:sz w:val="18"/>
                            <w:szCs w:val="18"/>
                            <w:lang w:eastAsia="ko-KR"/>
                          </w:rPr>
                        </w:pP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문제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 xml:space="preserve"> 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발생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/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재심사</w:t>
                        </w:r>
                      </w:p>
                    </w:txbxContent>
                  </v:textbox>
                </v:shape>
                <v:shape id="Text Box 20" o:spid="_x0000_s1036" type="#_x0000_t202" style="position:absolute;left:3203;top:10587;width:1275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54CD4" w:rsidRPr="006F2E27" w:rsidRDefault="00A54CD4" w:rsidP="00314655">
                        <w:pPr>
                          <w:rPr>
                            <w:strike/>
                            <w:sz w:val="18"/>
                            <w:szCs w:val="18"/>
                            <w:lang w:eastAsia="ko-KR"/>
                          </w:rPr>
                        </w:pP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심사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 xml:space="preserve"> 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>통과</w:t>
                        </w:r>
                        <w:r w:rsidRPr="006F2E27">
                          <w:rPr>
                            <w:rFonts w:hint="eastAsia"/>
                            <w:strike/>
                            <w:sz w:val="18"/>
                            <w:szCs w:val="18"/>
                            <w:lang w:eastAsia="ko-KR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4655" w:rsidRPr="00314655" w:rsidRDefault="00314655" w:rsidP="00314655">
      <w:pPr>
        <w:jc w:val="center"/>
        <w:rPr>
          <w:rFonts w:asciiTheme="majorHAnsi" w:eastAsiaTheme="majorHAnsi" w:hAnsiTheme="majorHAnsi"/>
        </w:rPr>
      </w:pPr>
    </w:p>
    <w:p w:rsidR="00314655" w:rsidRPr="00314655" w:rsidRDefault="00FE5D00" w:rsidP="00314655">
      <w:pPr>
        <w:rPr>
          <w:rFonts w:asciiTheme="majorHAnsi" w:eastAsiaTheme="majorHAnsi" w:hAnsiTheme="majorHAns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3DE86E" wp14:editId="530A8FA3">
                <wp:simplePos x="0" y="0"/>
                <wp:positionH relativeFrom="column">
                  <wp:posOffset>998855</wp:posOffset>
                </wp:positionH>
                <wp:positionV relativeFrom="paragraph">
                  <wp:posOffset>10160</wp:posOffset>
                </wp:positionV>
                <wp:extent cx="3125470" cy="327660"/>
                <wp:effectExtent l="0" t="0" r="17780" b="1524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FE5D00" w:rsidRDefault="00A54CD4" w:rsidP="00FE5D00">
                            <w:pPr>
                              <w:rPr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2. 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게임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/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앱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정보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FE5D00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등록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DE86E" id="AutoShape 3" o:spid="_x0000_s1037" style="position:absolute;left:0;text-align:left;margin-left:78.65pt;margin-top:.8pt;width:246.1pt;height:25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jg1QIAAMw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">
                <v:textbox>
                  <w:txbxContent>
                    <w:p w:rsidR="00A54CD4" w:rsidRPr="00FE5D00" w:rsidRDefault="00A54CD4" w:rsidP="00FE5D00">
                      <w:pPr>
                        <w:rPr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2. 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>게임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>/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>앱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>정보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 w:rsidRPr="00FE5D00">
                        <w:rPr>
                          <w:rFonts w:hint="eastAsia"/>
                          <w:sz w:val="18"/>
                          <w:lang w:eastAsia="ko-KR"/>
                        </w:rPr>
                        <w:t>등록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FE5D00" w:rsidP="00314655">
      <w:pPr>
        <w:rPr>
          <w:rFonts w:asciiTheme="majorHAnsi" w:eastAsiaTheme="majorHAnsi" w:hAnsiTheme="majorHAns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354B96" wp14:editId="32A19E7F">
                <wp:simplePos x="0" y="0"/>
                <wp:positionH relativeFrom="column">
                  <wp:posOffset>997585</wp:posOffset>
                </wp:positionH>
                <wp:positionV relativeFrom="paragraph">
                  <wp:posOffset>309245</wp:posOffset>
                </wp:positionV>
                <wp:extent cx="3125470" cy="327660"/>
                <wp:effectExtent l="0" t="0" r="17780" b="15240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FE5D00" w:rsidRDefault="00A54CD4" w:rsidP="00FE5D00">
                            <w:pPr>
                              <w:rPr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전자계약서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다운로드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체결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후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업로드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354B96" id="_x0000_s1038" style="position:absolute;left:0;text-align:left;margin-left:78.55pt;margin-top:24.35pt;width:246.1pt;height:25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">
                <v:textbox>
                  <w:txbxContent>
                    <w:p w:rsidR="00A54CD4" w:rsidRPr="00FE5D00" w:rsidRDefault="00A54CD4" w:rsidP="00FE5D00">
                      <w:pPr>
                        <w:rPr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3.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전자계약서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다운로드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및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체결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후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업로드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314655" w:rsidP="00314655">
      <w:pPr>
        <w:rPr>
          <w:rFonts w:asciiTheme="majorHAnsi" w:eastAsiaTheme="majorHAnsi" w:hAnsiTheme="majorHAnsi"/>
        </w:rPr>
      </w:pPr>
    </w:p>
    <w:p w:rsidR="00314655" w:rsidRPr="00314655" w:rsidRDefault="00FE5D00" w:rsidP="00314655">
      <w:pPr>
        <w:rPr>
          <w:rFonts w:asciiTheme="majorHAnsi" w:eastAsiaTheme="majorHAnsi" w:hAnsiTheme="majorHAns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4A4247" wp14:editId="24DD9D53">
                <wp:simplePos x="0" y="0"/>
                <wp:positionH relativeFrom="column">
                  <wp:posOffset>997585</wp:posOffset>
                </wp:positionH>
                <wp:positionV relativeFrom="paragraph">
                  <wp:posOffset>212090</wp:posOffset>
                </wp:positionV>
                <wp:extent cx="3125470" cy="327660"/>
                <wp:effectExtent l="0" t="0" r="17780" b="15240"/>
                <wp:wrapNone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FE5D00" w:rsidRDefault="00A54CD4" w:rsidP="00FE5D00">
                            <w:pPr>
                              <w:rPr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테스트용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APK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업로드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(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중문이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아니어도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됨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4A4247" id="_x0000_s1039" style="position:absolute;left:0;text-align:left;margin-left:78.55pt;margin-top:16.7pt;width:246.1pt;height:25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">
                <v:textbox>
                  <w:txbxContent>
                    <w:p w:rsidR="00A54CD4" w:rsidRPr="00FE5D00" w:rsidRDefault="00A54CD4" w:rsidP="00FE5D00">
                      <w:pPr>
                        <w:rPr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4.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테스트용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APK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업로드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(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중문이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아니어도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됨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314655" w:rsidP="00314655">
      <w:pPr>
        <w:rPr>
          <w:rFonts w:asciiTheme="majorHAnsi" w:eastAsiaTheme="majorHAnsi" w:hAnsiTheme="majorHAnsi"/>
        </w:rPr>
      </w:pPr>
    </w:p>
    <w:p w:rsidR="00314655" w:rsidRPr="00314655" w:rsidRDefault="00FE5D00" w:rsidP="00314655">
      <w:pPr>
        <w:rPr>
          <w:rFonts w:asciiTheme="majorHAnsi" w:eastAsiaTheme="majorHAnsi" w:hAnsiTheme="majorHAns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E9329F" wp14:editId="6147E3D0">
                <wp:simplePos x="0" y="0"/>
                <wp:positionH relativeFrom="column">
                  <wp:posOffset>997585</wp:posOffset>
                </wp:positionH>
                <wp:positionV relativeFrom="paragraph">
                  <wp:posOffset>114935</wp:posOffset>
                </wp:positionV>
                <wp:extent cx="3125470" cy="327660"/>
                <wp:effectExtent l="0" t="0" r="17780" b="1524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FE5D00" w:rsidRDefault="00A54CD4" w:rsidP="00FE5D00">
                            <w:pPr>
                              <w:rPr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빌링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항목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추가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중국어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번역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적용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+ SDK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적용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E9329F" id="_x0000_s1040" style="position:absolute;left:0;text-align:left;margin-left:78.55pt;margin-top:9.05pt;width:246.1pt;height:25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">
                <v:textbox>
                  <w:txbxContent>
                    <w:p w:rsidR="00A54CD4" w:rsidRPr="00FE5D00" w:rsidRDefault="00A54CD4" w:rsidP="00FE5D00">
                      <w:pPr>
                        <w:rPr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5.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빌링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항목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추가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및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중국어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번역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적용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+ SDK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적용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5F7E76" w:rsidP="00314655">
      <w:pPr>
        <w:rPr>
          <w:rFonts w:asciiTheme="majorHAnsi" w:eastAsiaTheme="majorHAnsi" w:hAnsiTheme="majorHAnsi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FB8B8A" wp14:editId="5624F2F7">
                <wp:simplePos x="0" y="0"/>
                <wp:positionH relativeFrom="column">
                  <wp:posOffset>2056765</wp:posOffset>
                </wp:positionH>
                <wp:positionV relativeFrom="paragraph">
                  <wp:posOffset>47625</wp:posOffset>
                </wp:positionV>
                <wp:extent cx="0" cy="354965"/>
                <wp:effectExtent l="76200" t="0" r="76200" b="64135"/>
                <wp:wrapNone/>
                <wp:docPr id="2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AAEE9" id="AutoShape 15" o:spid="_x0000_s1026" type="#_x0000_t32" style="position:absolute;left:0;text-align:left;margin-left:161.95pt;margin-top:3.75pt;width:0;height:2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314655" w:rsidRPr="00314655" w:rsidRDefault="00314655" w:rsidP="00314655">
      <w:pPr>
        <w:rPr>
          <w:rFonts w:asciiTheme="majorHAnsi" w:eastAsiaTheme="majorHAnsi" w:hAnsiTheme="majorHAnsi"/>
        </w:rPr>
      </w:pPr>
    </w:p>
    <w:p w:rsidR="00314655" w:rsidRPr="00314655" w:rsidRDefault="00314655" w:rsidP="00314655">
      <w:pPr>
        <w:rPr>
          <w:rFonts w:asciiTheme="majorHAnsi" w:eastAsiaTheme="majorHAnsi" w:hAnsiTheme="majorHAnsi"/>
        </w:rPr>
      </w:pPr>
    </w:p>
    <w:p w:rsidR="00314655" w:rsidRPr="00314655" w:rsidRDefault="00314655" w:rsidP="00314655">
      <w:pPr>
        <w:rPr>
          <w:rFonts w:asciiTheme="majorHAnsi" w:eastAsiaTheme="majorHAnsi" w:hAnsiTheme="majorHAnsi"/>
        </w:rPr>
      </w:pPr>
    </w:p>
    <w:p w:rsidR="00314655" w:rsidRPr="00314655" w:rsidRDefault="006F2E27" w:rsidP="003146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143510</wp:posOffset>
                </wp:positionV>
                <wp:extent cx="3125470" cy="327660"/>
                <wp:effectExtent l="0" t="0" r="17780" b="1524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6F2E27" w:rsidRDefault="00A54CD4" w:rsidP="005F7E76">
                            <w:pPr>
                              <w:rPr>
                                <w:strike/>
                                <w:sz w:val="18"/>
                                <w:lang w:eastAsia="ko-KR"/>
                              </w:rPr>
                            </w:pP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7.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최종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이통사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키값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및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최종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런칭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버전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 w:rsidRPr="006F2E27">
                              <w:rPr>
                                <w:rFonts w:hint="eastAsia"/>
                                <w:strike/>
                                <w:sz w:val="18"/>
                                <w:lang w:eastAsia="ko-KR"/>
                              </w:rPr>
                              <w:t>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1" style="position:absolute;left:0;text-align:left;margin-left:78.75pt;margin-top:11.3pt;width:246.1pt;height:25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">
                <v:textbox>
                  <w:txbxContent>
                    <w:p w:rsidR="00A54CD4" w:rsidRPr="006F2E27" w:rsidRDefault="00A54CD4" w:rsidP="005F7E76">
                      <w:pPr>
                        <w:rPr>
                          <w:strike/>
                          <w:sz w:val="18"/>
                          <w:lang w:eastAsia="ko-KR"/>
                        </w:rPr>
                      </w:pP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7.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최종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이통사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키값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및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최종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런칭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버전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 xml:space="preserve"> </w:t>
                      </w:r>
                      <w:r w:rsidRPr="006F2E27">
                        <w:rPr>
                          <w:rFonts w:hint="eastAsia"/>
                          <w:strike/>
                          <w:sz w:val="18"/>
                          <w:lang w:eastAsia="ko-KR"/>
                        </w:rPr>
                        <w:t>제작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6F2E27" w:rsidP="003146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0" cy="354965"/>
                <wp:effectExtent l="76200" t="0" r="76200" b="64135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6F17" id="AutoShape 15" o:spid="_x0000_s1026" type="#_x0000_t32" style="position:absolute;left:0;text-align:left;margin-left:162pt;margin-top:5.6pt;width:0;height:27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1x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5F7E76" w:rsidRPr="00F66C59" w:rsidRDefault="006F2E27" w:rsidP="00314655">
      <w:pPr>
        <w:rPr>
          <w:rFonts w:asciiTheme="majorHAnsi" w:eastAsia="SimSun" w:hAnsiTheme="majorHAnsi"/>
        </w:rPr>
      </w:pPr>
      <w:r>
        <w:rPr>
          <w:rFonts w:asciiTheme="majorHAnsi" w:eastAsiaTheme="majorHAnsi" w:hAnsiTheme="majorHAns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46355</wp:posOffset>
                </wp:positionV>
                <wp:extent cx="3125470" cy="327660"/>
                <wp:effectExtent l="0" t="0" r="17780" b="15240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5470" cy="327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54CD4" w:rsidRPr="00FE5D00" w:rsidRDefault="00A54CD4" w:rsidP="005F7E76">
                            <w:pPr>
                              <w:rPr>
                                <w:sz w:val="18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8. </w:t>
                            </w:r>
                            <w:r w:rsidR="006F2E27"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링</w:t>
                            </w:r>
                            <w:r w:rsidR="006F2E27">
                              <w:rPr>
                                <w:sz w:val="18"/>
                                <w:lang w:eastAsia="ko-KR"/>
                              </w:rPr>
                              <w:t>타이거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마켓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런칭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lang w:eastAsia="ko-KR"/>
                              </w:rPr>
                              <w:t>진행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position:absolute;left:0;text-align:left;margin-left:78.75pt;margin-top:3.65pt;width:246.1pt;height:25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">
                <v:textbox>
                  <w:txbxContent>
                    <w:p w:rsidR="00A54CD4" w:rsidRPr="00FE5D00" w:rsidRDefault="00A54CD4" w:rsidP="005F7E76">
                      <w:pPr>
                        <w:rPr>
                          <w:sz w:val="18"/>
                          <w:lang w:eastAsia="ko-KR"/>
                        </w:rPr>
                      </w:pP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8. </w:t>
                      </w:r>
                      <w:r w:rsidR="006F2E27">
                        <w:rPr>
                          <w:rFonts w:hint="eastAsia"/>
                          <w:sz w:val="18"/>
                          <w:lang w:eastAsia="ko-KR"/>
                        </w:rPr>
                        <w:t>링</w:t>
                      </w:r>
                      <w:r w:rsidR="006F2E27">
                        <w:rPr>
                          <w:sz w:val="18"/>
                          <w:lang w:eastAsia="ko-KR"/>
                        </w:rPr>
                        <w:t>타이거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마켓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런칭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lang w:eastAsia="ko-KR"/>
                        </w:rPr>
                        <w:t>진행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4655" w:rsidRPr="00314655" w:rsidRDefault="00314655" w:rsidP="00314655">
      <w:pPr>
        <w:pStyle w:val="2"/>
        <w:rPr>
          <w:rFonts w:asciiTheme="majorHAnsi" w:eastAsiaTheme="majorHAnsi" w:hAnsiTheme="majorHAnsi"/>
          <w:sz w:val="44"/>
          <w:szCs w:val="44"/>
          <w:lang w:eastAsia="ko-KR"/>
        </w:rPr>
      </w:pPr>
      <w:bookmarkStart w:id="13" w:name="_Toc18562"/>
      <w:bookmarkStart w:id="14" w:name="_Toc370859295"/>
      <w:bookmarkStart w:id="15" w:name="_Toc374442777"/>
      <w:bookmarkStart w:id="16" w:name="_Toc374632820"/>
      <w:bookmarkStart w:id="17" w:name="_Toc374660849"/>
      <w:bookmarkStart w:id="18" w:name="_Toc394012287"/>
      <w:r w:rsidRPr="00314655">
        <w:rPr>
          <w:rFonts w:asciiTheme="majorHAnsi" w:eastAsiaTheme="majorHAnsi" w:hAnsiTheme="majorHAnsi" w:hint="eastAsia"/>
          <w:sz w:val="44"/>
          <w:szCs w:val="44"/>
        </w:rPr>
        <w:lastRenderedPageBreak/>
        <w:t>2.</w:t>
      </w:r>
      <w:bookmarkEnd w:id="13"/>
      <w:bookmarkEnd w:id="14"/>
      <w:r w:rsidRPr="00314655">
        <w:rPr>
          <w:rFonts w:asciiTheme="majorHAnsi" w:eastAsiaTheme="majorHAnsi" w:hAnsiTheme="majorHAnsi" w:hint="eastAsia"/>
          <w:sz w:val="44"/>
          <w:szCs w:val="44"/>
          <w:lang w:eastAsia="ko-KR"/>
        </w:rPr>
        <w:t>2</w:t>
      </w:r>
      <w:bookmarkEnd w:id="15"/>
      <w:bookmarkEnd w:id="16"/>
      <w:bookmarkEnd w:id="17"/>
      <w:bookmarkEnd w:id="18"/>
      <w:r w:rsidR="005F7E76">
        <w:rPr>
          <w:rFonts w:asciiTheme="majorHAnsi" w:eastAsiaTheme="majorHAnsi" w:hAnsiTheme="majorHAnsi" w:hint="eastAsia"/>
          <w:sz w:val="44"/>
          <w:szCs w:val="44"/>
          <w:lang w:eastAsia="ko-KR"/>
        </w:rPr>
        <w:t xml:space="preserve"> SDK 적용</w:t>
      </w:r>
    </w:p>
    <w:p w:rsidR="00F40653" w:rsidRPr="00F40653" w:rsidRDefault="00F40653" w:rsidP="00F40653">
      <w:pPr>
        <w:spacing w:line="360" w:lineRule="auto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1）</w:t>
      </w:r>
      <w:r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SDK 폴더 구성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40653" w:rsidRPr="00314655" w:rsidTr="001913B4">
        <w:tc>
          <w:tcPr>
            <w:tcW w:w="8522" w:type="dxa"/>
            <w:shd w:val="clear" w:color="auto" w:fill="DBE5F1"/>
          </w:tcPr>
          <w:p w:rsidR="00F40653" w:rsidRDefault="00F40653" w:rsidP="001913B4">
            <w:pP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/</w:t>
            </w:r>
            <w:r w:rsidRPr="00F40653"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MiguSDKDemoForUnity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 xml:space="preserve">   -&gt; 유니티용 셈플 및 SDK 파일구조가 들어가 있음</w:t>
            </w:r>
          </w:p>
          <w:p w:rsidR="00F40653" w:rsidRDefault="00F40653" w:rsidP="001913B4">
            <w:pP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/</w:t>
            </w:r>
            <w:r w:rsidRPr="00F40653"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NativeMigu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 xml:space="preserve">              -&gt; 네이티브용 셈플 및 SDK 파일구조가 들어가 있음</w:t>
            </w:r>
          </w:p>
          <w:p w:rsidR="00F40653" w:rsidRDefault="00F40653" w:rsidP="001913B4">
            <w:pP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/</w:t>
            </w:r>
            <w:r w:rsidRPr="00F40653"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SDKForNative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 xml:space="preserve">            -&gt; 네이티브용 SDK 필요 파일만 빼놓은 내용</w:t>
            </w:r>
          </w:p>
          <w:p w:rsidR="00F40653" w:rsidRDefault="00F40653" w:rsidP="001913B4">
            <w:pP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/</w:t>
            </w:r>
            <w:r w:rsidRPr="00F40653"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SDKForUnity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 xml:space="preserve">             -&gt; 유니티용 SDK 필요 파일만 빼놓은 내용</w:t>
            </w:r>
          </w:p>
          <w:p w:rsidR="00F40653" w:rsidRPr="00314655" w:rsidRDefault="00F40653" w:rsidP="00F40653">
            <w:pP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</w:pPr>
            <w: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MiguSDK_Ver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x</w:t>
            </w:r>
            <w:r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_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xx</w:t>
            </w:r>
            <w:r w:rsidR="00F66C59">
              <w:rPr>
                <w:rFonts w:asciiTheme="majorHAnsi" w:eastAsiaTheme="majorHAnsi" w:hAnsiTheme="majorHAnsi"/>
                <w:color w:val="7030A0"/>
                <w:sz w:val="18"/>
                <w:szCs w:val="18"/>
                <w:lang w:eastAsia="ko-KR"/>
              </w:rPr>
              <w:t>_2016</w:t>
            </w:r>
            <w:r>
              <w:rPr>
                <w:rFonts w:asciiTheme="majorHAnsi" w:eastAsiaTheme="majorHAnsi" w:hAnsiTheme="majorHAnsi" w:hint="eastAsia"/>
                <w:color w:val="7030A0"/>
                <w:sz w:val="18"/>
                <w:szCs w:val="18"/>
                <w:lang w:eastAsia="ko-KR"/>
              </w:rPr>
              <w:t>xxxx.doc   -&gt; SDK 관련 문서</w:t>
            </w:r>
          </w:p>
        </w:tc>
      </w:tr>
    </w:tbl>
    <w:p w:rsidR="00F40653" w:rsidRPr="00F40653" w:rsidRDefault="00F40653" w:rsidP="00314655">
      <w:pPr>
        <w:spacing w:line="360" w:lineRule="auto"/>
        <w:jc w:val="left"/>
        <w:rPr>
          <w:rFonts w:asciiTheme="majorHAnsi" w:eastAsiaTheme="majorHAnsi" w:hAnsiTheme="majorHAnsi"/>
          <w:sz w:val="24"/>
          <w:szCs w:val="24"/>
        </w:rPr>
      </w:pPr>
    </w:p>
    <w:p w:rsidR="00314655" w:rsidRPr="00314655" w:rsidRDefault="00F40653" w:rsidP="00314655">
      <w:pPr>
        <w:spacing w:line="360" w:lineRule="auto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2</w:t>
      </w:r>
      <w:r w:rsidR="00314655" w:rsidRPr="00314655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）</w:t>
      </w:r>
      <w:r w:rsidR="00C037BE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SDK 파일 프로젝트에 적용</w:t>
      </w:r>
    </w:p>
    <w:p w:rsidR="00314655" w:rsidRPr="00314655" w:rsidRDefault="00314655" w:rsidP="00314655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/>
          <w:sz w:val="24"/>
          <w:szCs w:val="24"/>
          <w:lang w:eastAsia="ko-KR"/>
        </w:rPr>
        <w:t>A</w:t>
      </w:r>
      <w:r w:rsidR="00415BC1">
        <w:rPr>
          <w:rFonts w:asciiTheme="majorHAnsi" w:eastAsiaTheme="majorHAnsi" w:hAnsiTheme="majorHAnsi" w:hint="eastAsia"/>
          <w:sz w:val="24"/>
          <w:szCs w:val="24"/>
          <w:lang w:eastAsia="ko-KR"/>
        </w:rPr>
        <w:t>）네이티브용 SDK</w:t>
      </w:r>
    </w:p>
    <w:p w:rsidR="00314655" w:rsidRPr="00314655" w:rsidRDefault="00314655" w:rsidP="00314655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SDK</w:t>
      </w:r>
      <w:r w:rsidR="00415BC1">
        <w:rPr>
          <w:rFonts w:asciiTheme="majorHAnsi" w:eastAsiaTheme="majorHAnsi" w:hAnsiTheme="majorHAnsi" w:hint="eastAsia"/>
          <w:sz w:val="24"/>
          <w:szCs w:val="24"/>
          <w:lang w:eastAsia="ko-KR"/>
        </w:rPr>
        <w:t>ForNative 하위의 모든 폴더 ( assets, libs, res, runtime )내용을 게임 프로젝트의 각각의 폴더에 복사. AndroidManifest.xml 파일은 참고하여 게임 내의 내용 수정</w:t>
      </w:r>
    </w:p>
    <w:p w:rsidR="00314655" w:rsidRPr="00314655" w:rsidRDefault="00314655" w:rsidP="00314655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B）</w:t>
      </w:r>
      <w:r w:rsidR="00415BC1">
        <w:rPr>
          <w:rFonts w:asciiTheme="majorHAnsi" w:eastAsiaTheme="majorHAnsi" w:hAnsiTheme="majorHAnsi" w:hint="eastAsia"/>
          <w:sz w:val="24"/>
          <w:szCs w:val="24"/>
          <w:lang w:eastAsia="ko-KR"/>
        </w:rPr>
        <w:t>유니티용 SDK</w:t>
      </w:r>
    </w:p>
    <w:p w:rsidR="00314655" w:rsidRDefault="00415BC1" w:rsidP="009E15C0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SDK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ForUnity 하위의 Plugins 폴더를, 유니티 프로젝트의 Assets하단의 Plugins 폴더에 복사. SDKForUnity/MiSDK 폴더에는 프로젝트에 실제 적용시 필요한 스크립트가 있으므로, 참조 또는 직접 프로젝트에 포함시켜 사용 가능. AndroidManifest.xml 파일은 참고하여 게임 프로젝트에 활용</w:t>
      </w:r>
    </w:p>
    <w:p w:rsidR="009D37E4" w:rsidRDefault="009D37E4" w:rsidP="009D37E4">
      <w:pPr>
        <w:spacing w:line="360" w:lineRule="auto"/>
        <w:ind w:left="420"/>
        <w:jc w:val="left"/>
        <w:rPr>
          <w:rFonts w:asciiTheme="majorHAnsi" w:eastAsiaTheme="majorHAnsi" w:hAnsiTheme="majorHAnsi"/>
          <w:b/>
          <w:color w:val="FF0000"/>
          <w:sz w:val="24"/>
          <w:szCs w:val="24"/>
          <w:lang w:eastAsia="ko-KR"/>
        </w:rPr>
      </w:pPr>
    </w:p>
    <w:p w:rsidR="00250C85" w:rsidRDefault="00250C85" w:rsidP="009D37E4">
      <w:pPr>
        <w:spacing w:line="360" w:lineRule="auto"/>
        <w:ind w:left="420"/>
        <w:jc w:val="left"/>
        <w:rPr>
          <w:rFonts w:asciiTheme="majorHAnsi" w:eastAsiaTheme="majorHAnsi" w:hAnsiTheme="majorHAnsi"/>
          <w:b/>
          <w:color w:val="FF0000"/>
          <w:sz w:val="24"/>
          <w:szCs w:val="24"/>
          <w:lang w:eastAsia="ko-KR"/>
        </w:rPr>
      </w:pPr>
    </w:p>
    <w:p w:rsidR="00250C85" w:rsidRDefault="00250C85" w:rsidP="009D37E4">
      <w:pPr>
        <w:spacing w:line="360" w:lineRule="auto"/>
        <w:ind w:left="420"/>
        <w:jc w:val="left"/>
        <w:rPr>
          <w:rFonts w:asciiTheme="majorHAnsi" w:eastAsiaTheme="majorHAnsi" w:hAnsiTheme="majorHAnsi"/>
          <w:b/>
          <w:color w:val="FF0000"/>
          <w:sz w:val="24"/>
          <w:szCs w:val="24"/>
          <w:lang w:eastAsia="ko-KR"/>
        </w:rPr>
      </w:pPr>
    </w:p>
    <w:p w:rsidR="00250C85" w:rsidRDefault="00250C85" w:rsidP="009D37E4">
      <w:pPr>
        <w:spacing w:line="360" w:lineRule="auto"/>
        <w:ind w:left="420"/>
        <w:jc w:val="left"/>
        <w:rPr>
          <w:rFonts w:asciiTheme="majorHAnsi" w:eastAsiaTheme="majorHAnsi" w:hAnsiTheme="majorHAnsi"/>
          <w:b/>
          <w:color w:val="FF0000"/>
          <w:sz w:val="24"/>
          <w:szCs w:val="24"/>
          <w:lang w:eastAsia="ko-KR"/>
        </w:rPr>
      </w:pPr>
    </w:p>
    <w:p w:rsidR="00250C85" w:rsidRPr="009D37E4" w:rsidRDefault="00250C85" w:rsidP="009D37E4">
      <w:pPr>
        <w:spacing w:line="360" w:lineRule="auto"/>
        <w:ind w:left="420"/>
        <w:jc w:val="left"/>
        <w:rPr>
          <w:rFonts w:asciiTheme="majorHAnsi" w:eastAsiaTheme="majorHAnsi" w:hAnsiTheme="majorHAnsi" w:hint="eastAsia"/>
          <w:b/>
          <w:color w:val="FF0000"/>
          <w:sz w:val="24"/>
          <w:szCs w:val="24"/>
          <w:lang w:eastAsia="ko-KR"/>
        </w:rPr>
      </w:pPr>
    </w:p>
    <w:p w:rsidR="00314655" w:rsidRPr="00D02410" w:rsidRDefault="00415BC1" w:rsidP="00314655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  <w:r w:rsidRPr="00D02410"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lastRenderedPageBreak/>
        <w:t>3</w:t>
      </w:r>
      <w:r w:rsidR="00314655" w:rsidRPr="00D02410"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t>）</w:t>
      </w:r>
      <w:r w:rsidRPr="00D02410"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t xml:space="preserve"> </w:t>
      </w:r>
      <w:r w:rsidR="00314655" w:rsidRPr="00D02410"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t>SDK</w:t>
      </w:r>
      <w:r w:rsidRPr="00D02410">
        <w:rPr>
          <w:rFonts w:ascii="새굴림" w:eastAsia="새굴림" w:hAnsi="새굴림" w:cs="새굴림" w:hint="eastAsia"/>
          <w:b/>
          <w:sz w:val="36"/>
          <w:szCs w:val="24"/>
          <w:lang w:eastAsia="ko-KR"/>
        </w:rPr>
        <w:t>세부 설명 ( 네이티브용 SDK )</w:t>
      </w:r>
    </w:p>
    <w:p w:rsidR="006F2E27" w:rsidRDefault="00473CAF" w:rsidP="00314655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</w:t>
      </w:r>
      <w:r w:rsidR="00314655"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 w:rsidR="00B170D2">
        <w:rPr>
          <w:rFonts w:asciiTheme="majorHAnsi" w:eastAsiaTheme="majorHAnsi" w:hAnsiTheme="majorHAnsi" w:hint="eastAsia"/>
          <w:sz w:val="24"/>
          <w:szCs w:val="24"/>
          <w:lang w:eastAsia="ko-KR"/>
        </w:rPr>
        <w:t>SDK 포함된 셈플NativeMigu</w:t>
      </w:r>
      <w:r w:rsidR="00B170D2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의 temper 액티비티, RTLogoSplash액티비티를 패키지에 추가할 것 </w:t>
      </w:r>
    </w:p>
    <w:p w:rsidR="00314655" w:rsidRDefault="00473CAF" w:rsidP="00314655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ii</w:t>
      </w:r>
      <w:r w:rsidR="00314655"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 w:rsidR="00B170D2">
        <w:rPr>
          <w:rFonts w:asciiTheme="majorHAnsi" w:eastAsiaTheme="majorHAnsi" w:hAnsiTheme="majorHAnsi" w:hint="eastAsia"/>
          <w:sz w:val="24"/>
          <w:szCs w:val="24"/>
          <w:lang w:eastAsia="ko-KR"/>
        </w:rPr>
        <w:t>SDK포함된 셈플 NativeMigu의 MainActivity에서 아래의 내용을 참고하여, 앱 상에 적용</w:t>
      </w:r>
    </w:p>
    <w:p w:rsidR="006F2E27" w:rsidRDefault="00B170D2" w:rsidP="00314655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ab/>
        <w:t>a) SDK 초기화 관련 부분</w:t>
      </w:r>
      <w:r w:rsidR="006F2E27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</w:t>
      </w:r>
    </w:p>
    <w:p w:rsidR="00B170D2" w:rsidRDefault="006F2E27" w:rsidP="006F2E27">
      <w:pPr>
        <w:spacing w:line="360" w:lineRule="auto"/>
        <w:ind w:firstLineChars="400" w:firstLine="96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* 3.42 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버전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이후에 영수 검증 관련 함수는 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CheckBillWithMigu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함수 참조하여 게임에 적용할 것.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B170D2" w:rsidRPr="006F2E27" w:rsidTr="00473CAF">
        <w:tc>
          <w:tcPr>
            <w:tcW w:w="8504" w:type="dxa"/>
            <w:shd w:val="clear" w:color="auto" w:fill="C6D9F1" w:themeFill="text2" w:themeFillTint="33"/>
          </w:tcPr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OnInit()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"Migu SDK init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</w:t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AppName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+ </w:t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CompanyName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MainListener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BillingListener()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onPurchaseSucceed(String item, String code3rd)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"Migu Buy Success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// 3.4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버전에서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추가된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내용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-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영수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검증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단계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-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결제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성공이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오면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반드시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아래의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CheckBillWithMigu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함수를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이용해서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결제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검증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후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그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결과에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따라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아이템을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지급해야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함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code3rd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try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CheckBillWithMigu(code3rd);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catch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(Exception c)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showDialog(MainActivity.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"showDialog"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"error checkbillwithmigu"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else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lastRenderedPageBreak/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showDialog(MainActivity.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"Payment"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"ITEM:"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"\nBuy Success"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onPurchaseInfo(String item, String msg)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"Migu Buy Info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msg);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onPurchaseFailed(String item, String msg)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"Migu Buy Failed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msg);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showDialog(MainActivity.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"Payment"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"ITEM:"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"\nBuy Failed!!!"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onPurchaseCanceld(String item, String msg)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"Migu Buy Canceled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msg);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showDialog(MainActivity.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"Payment"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"ITEM:"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item + 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"\nBuy Canceled!!!"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};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postHandler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.post(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Runnable()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{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run()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{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MiguSDKFactory.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lang w:eastAsia="ko-KR"/>
              </w:rPr>
              <w:t>init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(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MainActivity.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MainListener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,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MM_appID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MM_appkey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,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CompanyName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QAPhone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lang w:eastAsia="ko-KR"/>
              </w:rPr>
              <w:t>AppName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);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}</w:t>
            </w:r>
          </w:p>
          <w:p w:rsid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});</w:t>
            </w:r>
          </w:p>
          <w:p w:rsidR="00B170D2" w:rsidRPr="006F2E27" w:rsidRDefault="006F2E27" w:rsidP="006F2E27">
            <w:pPr>
              <w:ind w:firstLineChars="500" w:firstLine="800"/>
              <w:rPr>
                <w:rFonts w:ascii="새굴림" w:eastAsia="새굴림" w:hAnsi="새굴림" w:cs="새굴림"/>
                <w:sz w:val="16"/>
                <w:szCs w:val="24"/>
                <w:lang w:eastAsia="ko-KR"/>
              </w:rPr>
            </w:pPr>
            <w:r>
              <w:rPr>
                <w:rFonts w:ascii="새굴림" w:eastAsia="새굴림" w:hAnsi="새굴림" w:cs="새굴림" w:hint="eastAsia"/>
                <w:sz w:val="16"/>
                <w:szCs w:val="24"/>
                <w:lang w:eastAsia="ko-KR"/>
              </w:rPr>
              <w:t>}</w:t>
            </w:r>
          </w:p>
        </w:tc>
      </w:tr>
    </w:tbl>
    <w:p w:rsidR="009E15C0" w:rsidRDefault="009E15C0" w:rsidP="00582AD4">
      <w:pPr>
        <w:spacing w:line="360" w:lineRule="auto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1913B4" w:rsidRDefault="001913B4" w:rsidP="00314655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b) 결제 요청 부분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913B4" w:rsidRPr="006F2E27" w:rsidTr="00473CAF">
        <w:tc>
          <w:tcPr>
            <w:tcW w:w="8504" w:type="dxa"/>
            <w:shd w:val="clear" w:color="auto" w:fill="C6D9F1" w:themeFill="text2" w:themeFillTint="33"/>
          </w:tcPr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highlight w:val="lightGray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OnBuy(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final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String smsPayItem,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final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String vaccode,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final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String props,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final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String money 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// 3.42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버전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이후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추가된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내용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.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로그인이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되었는지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확인해서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로그인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>진행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().isLogined() ==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false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().login();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highlight w:val="lightGray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lightGray"/>
                <w:lang w:eastAsia="ko-KR"/>
              </w:rPr>
              <w:t>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"try to buy :"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smsPayItem);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postHandler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.post(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Runnable()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run()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().pay(MainActivity.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smsPayItem, vaccode, props, money, </w:t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MainListener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true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highlight w:val="lightGray"/>
                <w:lang w:eastAsia="ko-KR"/>
              </w:rPr>
              <w:t>}</w:t>
            </w:r>
          </w:p>
          <w:p w:rsidR="001913B4" w:rsidRPr="006F2E27" w:rsidRDefault="001913B4" w:rsidP="0019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});</w:t>
            </w:r>
          </w:p>
          <w:p w:rsidR="001913B4" w:rsidRPr="006F2E27" w:rsidRDefault="001913B4" w:rsidP="00582A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</w:tc>
      </w:tr>
    </w:tbl>
    <w:p w:rsidR="001913B4" w:rsidRDefault="003463C3" w:rsidP="00582AD4">
      <w:pPr>
        <w:spacing w:line="360" w:lineRule="auto"/>
        <w:ind w:firstLineChars="100" w:firstLine="24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c</w:t>
      </w:r>
      <w:r w:rsidR="001913B4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 w:rsidR="006F2E27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각 플랫폼별 </w:t>
      </w:r>
      <w:r w:rsidR="001913B4">
        <w:rPr>
          <w:rFonts w:ascii="새굴림" w:eastAsia="새굴림" w:hAnsi="새굴림" w:cs="새굴림" w:hint="eastAsia"/>
          <w:sz w:val="24"/>
          <w:szCs w:val="24"/>
          <w:lang w:eastAsia="ko-KR"/>
        </w:rPr>
        <w:t>기본 요구 사항 처리 부분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</w:t>
      </w:r>
      <w:r>
        <w:rPr>
          <w:rFonts w:ascii="새굴림" w:eastAsia="새굴림" w:hAnsi="새굴림" w:cs="새굴림"/>
          <w:sz w:val="24"/>
          <w:szCs w:val="24"/>
          <w:lang w:eastAsia="ko-KR"/>
        </w:rPr>
        <w:t>–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NativeMigu의 MainActivity내용 사용</w:t>
      </w:r>
    </w:p>
    <w:p w:rsidR="001C1B42" w:rsidRP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  <w:r w:rsidRPr="001C1B42">
        <w:rPr>
          <w:rFonts w:asciiTheme="majorHAnsi" w:eastAsiaTheme="majorHAnsi" w:hAnsiTheme="majorHAnsi" w:hint="eastAsia"/>
          <w:color w:val="FF0000"/>
          <w:sz w:val="24"/>
          <w:szCs w:val="24"/>
          <w:lang w:eastAsia="ko-KR"/>
        </w:rPr>
        <w:t xml:space="preserve"> *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게임에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반드시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적용해야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B42" w:rsidRPr="006F2E27" w:rsidTr="0021482D">
        <w:trPr>
          <w:trHeight w:val="6794"/>
        </w:trPr>
        <w:tc>
          <w:tcPr>
            <w:tcW w:w="8504" w:type="dxa"/>
            <w:shd w:val="clear" w:color="auto" w:fill="C6D9F1" w:themeFill="text2" w:themeFillTint="33"/>
          </w:tcPr>
          <w:p w:rsidR="001C1B42" w:rsidRPr="006F2E27" w:rsidRDefault="001C1B42" w:rsidP="002A100A">
            <w:pPr>
              <w:autoSpaceDE w:val="0"/>
              <w:autoSpaceDN w:val="0"/>
              <w:adjustRightInd w:val="0"/>
              <w:ind w:firstLineChars="400" w:firstLine="48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lastRenderedPageBreak/>
              <w:t xml:space="preserve">//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t>앱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t>종료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2"/>
                <w:szCs w:val="20"/>
                <w:lang w:eastAsia="ko-KR"/>
              </w:rPr>
              <w:t>처리</w:t>
            </w:r>
          </w:p>
          <w:p w:rsidR="006F2E27" w:rsidRPr="006F2E27" w:rsidRDefault="001C1B42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public</w:t>
            </w:r>
            <w:r w:rsidR="006F2E27"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="006F2E27"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void</w:t>
            </w:r>
            <w:r w:rsidR="006F2E27"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exitGame()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2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2"/>
                <w:szCs w:val="20"/>
                <w:lang w:eastAsia="ko-KR"/>
              </w:rPr>
              <w:t>postHandler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.post(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Runnable()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run()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2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>().exitGame(MainActivity.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ExitGameListener()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2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onExitGameConfirmExit()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2"/>
                <w:szCs w:val="20"/>
                <w:lang w:eastAsia="ko-KR"/>
              </w:rPr>
              <w:t>exit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>(0);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2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onExitGameCancelExit()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     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2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2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onExitGameInGame()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2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 xml:space="preserve">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2"/>
                <w:szCs w:val="20"/>
                <w:lang w:eastAsia="ko-KR"/>
              </w:rPr>
              <w:tab/>
              <w:t>}</w:t>
            </w:r>
          </w:p>
          <w:p w:rsidR="001C1B42" w:rsidRPr="006F2E27" w:rsidRDefault="001C1B42" w:rsidP="002A100A">
            <w:pPr>
              <w:spacing w:line="360" w:lineRule="auto"/>
              <w:rPr>
                <w:rFonts w:asciiTheme="majorHAnsi" w:eastAsiaTheme="majorHAnsi" w:hAnsiTheme="majorHAnsi"/>
                <w:color w:val="FF0000"/>
                <w:sz w:val="12"/>
                <w:szCs w:val="24"/>
                <w:lang w:eastAsia="ko-KR"/>
              </w:rPr>
            </w:pPr>
          </w:p>
        </w:tc>
      </w:tr>
    </w:tbl>
    <w:p w:rsidR="001C1B42" w:rsidRP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  <w:r w:rsidRPr="001C1B42">
        <w:rPr>
          <w:rFonts w:asciiTheme="majorHAnsi" w:eastAsiaTheme="majorHAnsi" w:hAnsiTheme="majorHAnsi" w:hint="eastAsia"/>
          <w:color w:val="FF0000"/>
          <w:sz w:val="24"/>
          <w:szCs w:val="24"/>
          <w:lang w:eastAsia="ko-KR"/>
        </w:rPr>
        <w:t xml:space="preserve">*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게임에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반드시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적용해야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B42" w:rsidRPr="006F2E27" w:rsidTr="002A100A">
        <w:tc>
          <w:tcPr>
            <w:tcW w:w="8504" w:type="dxa"/>
            <w:shd w:val="clear" w:color="auto" w:fill="C6D9F1" w:themeFill="text2" w:themeFillTint="33"/>
          </w:tcPr>
          <w:p w:rsidR="001C1B42" w:rsidRPr="006F2E27" w:rsidRDefault="001C1B42" w:rsidP="002A100A">
            <w:pPr>
              <w:autoSpaceDE w:val="0"/>
              <w:autoSpaceDN w:val="0"/>
              <w:adjustRightInd w:val="0"/>
              <w:ind w:firstLineChars="200" w:firstLine="32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//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더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많은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게임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보기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기능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처리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viewMoreGames()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{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==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().viewMoreGames(MainActivity.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}</w:t>
            </w:r>
          </w:p>
        </w:tc>
      </w:tr>
    </w:tbl>
    <w:p w:rsid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1C1B42" w:rsidRPr="00250C85" w:rsidRDefault="001C1B42" w:rsidP="001C1B42">
      <w:pPr>
        <w:spacing w:line="360" w:lineRule="auto"/>
        <w:rPr>
          <w:rFonts w:asciiTheme="majorHAnsi" w:eastAsiaTheme="majorHAnsi" w:hAnsiTheme="majorHAnsi"/>
          <w:strike/>
          <w:color w:val="FF0000"/>
          <w:sz w:val="24"/>
          <w:szCs w:val="24"/>
          <w:lang w:eastAsia="ko-KR"/>
        </w:rPr>
      </w:pPr>
      <w:r w:rsidRPr="001C1B42">
        <w:rPr>
          <w:rFonts w:asciiTheme="majorHAnsi" w:eastAsiaTheme="majorHAnsi" w:hAnsiTheme="majorHAnsi" w:hint="eastAsia"/>
          <w:color w:val="FF0000"/>
          <w:sz w:val="24"/>
          <w:szCs w:val="24"/>
          <w:lang w:eastAsia="ko-KR"/>
        </w:rPr>
        <w:lastRenderedPageBreak/>
        <w:t xml:space="preserve">* 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>게임에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 xml:space="preserve"> 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>반드시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 xml:space="preserve"> 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>적용해야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 xml:space="preserve"> </w:t>
      </w:r>
      <w:r w:rsidRPr="00250C85">
        <w:rPr>
          <w:rFonts w:ascii="Courier New" w:hAnsi="Courier New" w:cs="Courier New" w:hint="eastAsia"/>
          <w:strike/>
          <w:color w:val="FF0000"/>
          <w:kern w:val="0"/>
          <w:sz w:val="20"/>
          <w:szCs w:val="20"/>
          <w:lang w:eastAsia="ko-KR"/>
        </w:rPr>
        <w:t>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B42" w:rsidRPr="00250C85" w:rsidTr="002A100A">
        <w:tc>
          <w:tcPr>
            <w:tcW w:w="8504" w:type="dxa"/>
            <w:shd w:val="clear" w:color="auto" w:fill="C6D9F1" w:themeFill="text2" w:themeFillTint="33"/>
          </w:tcPr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// SDK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에서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사운드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켜고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크기에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따른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지원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 w:hint="eastAsia"/>
                <w:strike/>
                <w:color w:val="000000"/>
                <w:kern w:val="0"/>
                <w:sz w:val="16"/>
                <w:szCs w:val="20"/>
                <w:lang w:eastAsia="ko-KR"/>
              </w:rPr>
              <w:t>처리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boolean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isMusicEnabled()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{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250C85">
              <w:rPr>
                <w:rFonts w:ascii="Courier New" w:hAnsi="Courier New" w:cs="Courier New"/>
                <w:i/>
                <w:iCs/>
                <w:strike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() == </w:t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true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>;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250C85">
              <w:rPr>
                <w:rFonts w:ascii="Courier New" w:hAnsi="Courier New" w:cs="Courier New"/>
                <w:b/>
                <w:bCs/>
                <w:strike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MiguSDKFactory.</w:t>
            </w:r>
            <w:r w:rsidRPr="00250C85">
              <w:rPr>
                <w:rFonts w:ascii="Courier New" w:hAnsi="Courier New" w:cs="Courier New"/>
                <w:i/>
                <w:iCs/>
                <w:strike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>().isMusicEnabled();</w:t>
            </w:r>
          </w:p>
          <w:p w:rsidR="001C1B42" w:rsidRPr="00250C85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kern w:val="0"/>
                <w:sz w:val="16"/>
                <w:szCs w:val="20"/>
                <w:lang w:eastAsia="ko-KR"/>
              </w:rPr>
            </w:pPr>
            <w:r w:rsidRPr="00250C85">
              <w:rPr>
                <w:rFonts w:ascii="Courier New" w:hAnsi="Courier New" w:cs="Courier New"/>
                <w:strike/>
                <w:color w:val="000000"/>
                <w:kern w:val="0"/>
                <w:sz w:val="16"/>
                <w:szCs w:val="20"/>
                <w:lang w:eastAsia="ko-KR"/>
              </w:rPr>
              <w:t xml:space="preserve">    }</w:t>
            </w:r>
          </w:p>
        </w:tc>
      </w:tr>
    </w:tbl>
    <w:p w:rsidR="009E15C0" w:rsidRDefault="009E15C0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1C1B42" w:rsidRP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  <w:r w:rsidRPr="001C1B42">
        <w:rPr>
          <w:rFonts w:asciiTheme="majorHAnsi" w:eastAsiaTheme="majorHAnsi" w:hAnsiTheme="majorHAnsi" w:hint="eastAsia"/>
          <w:color w:val="FF0000"/>
          <w:sz w:val="24"/>
          <w:szCs w:val="24"/>
          <w:lang w:eastAsia="ko-KR"/>
        </w:rPr>
        <w:t xml:space="preserve">*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게임에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반드시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적용해야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B42" w:rsidRPr="006F2E27" w:rsidTr="002A100A">
        <w:tc>
          <w:tcPr>
            <w:tcW w:w="8504" w:type="dxa"/>
            <w:shd w:val="clear" w:color="auto" w:fill="C6D9F1" w:themeFill="text2" w:themeFillTint="33"/>
          </w:tcPr>
          <w:p w:rsidR="001C1B42" w:rsidRPr="006F2E27" w:rsidRDefault="001C1B42" w:rsidP="002A100A">
            <w:pPr>
              <w:autoSpaceDE w:val="0"/>
              <w:autoSpaceDN w:val="0"/>
              <w:adjustRightInd w:val="0"/>
              <w:ind w:firstLineChars="400" w:firstLine="64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// SDK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에서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앱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스크린샷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공유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지원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>처리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screenShotShare(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final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String filepath)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==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out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.println(</w:t>
            </w:r>
            <w:r w:rsidRPr="006F2E27">
              <w:rPr>
                <w:rFonts w:ascii="Courier New" w:hAnsi="Courier New" w:cs="Courier New"/>
                <w:color w:val="2A00FF"/>
                <w:kern w:val="0"/>
                <w:sz w:val="16"/>
                <w:szCs w:val="20"/>
                <w:lang w:eastAsia="ko-KR"/>
              </w:rPr>
              <w:t>"Brandon : scr path"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+ filepath);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().doScreenShotShare(MainActivity.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, Uri.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fromFile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File(filepath)));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</w:tc>
      </w:tr>
    </w:tbl>
    <w:p w:rsid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1C1B42" w:rsidRPr="001C1B42" w:rsidRDefault="001C1B42" w:rsidP="001C1B4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  <w:r w:rsidRPr="001C1B42">
        <w:rPr>
          <w:rFonts w:asciiTheme="majorHAnsi" w:eastAsiaTheme="majorHAnsi" w:hAnsiTheme="majorHAnsi" w:hint="eastAsia"/>
          <w:color w:val="FF0000"/>
          <w:sz w:val="24"/>
          <w:szCs w:val="24"/>
          <w:lang w:eastAsia="ko-KR"/>
        </w:rPr>
        <w:t xml:space="preserve">*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게임에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반드시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적용해야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 xml:space="preserve"> </w:t>
      </w:r>
      <w:r w:rsidRPr="001C1B42">
        <w:rPr>
          <w:rFonts w:ascii="Courier New" w:hAnsi="Courier New" w:cs="Courier New" w:hint="eastAsia"/>
          <w:color w:val="FF0000"/>
          <w:kern w:val="0"/>
          <w:sz w:val="20"/>
          <w:szCs w:val="20"/>
          <w:lang w:eastAsia="ko-KR"/>
        </w:rPr>
        <w:t>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C1B42" w:rsidRPr="006F2E27" w:rsidTr="002A100A">
        <w:tc>
          <w:tcPr>
            <w:tcW w:w="8504" w:type="dxa"/>
            <w:shd w:val="clear" w:color="auto" w:fill="C6D9F1" w:themeFill="text2" w:themeFillTint="33"/>
          </w:tcPr>
          <w:p w:rsidR="001C1B42" w:rsidRPr="006F2E27" w:rsidRDefault="001C1B42" w:rsidP="002A100A">
            <w:pPr>
              <w:autoSpaceDE w:val="0"/>
              <w:autoSpaceDN w:val="0"/>
              <w:adjustRightInd w:val="0"/>
              <w:ind w:firstLineChars="400" w:firstLine="64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//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앱에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대한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소개창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표기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처리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AboutUs(Context context)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9E15C0" w:rsidRPr="006F2E27" w:rsidRDefault="009E15C0" w:rsidP="009E15C0">
            <w:pPr>
              <w:autoSpaceDE w:val="0"/>
              <w:autoSpaceDN w:val="0"/>
              <w:adjustRightInd w:val="0"/>
              <w:ind w:firstLineChars="600" w:firstLine="96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AboutUs(context);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1C1B42" w:rsidRPr="006F2E27" w:rsidRDefault="001C1B42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</w:p>
        </w:tc>
      </w:tr>
    </w:tbl>
    <w:p w:rsidR="00B170D2" w:rsidRDefault="00B170D2" w:rsidP="00293554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tbl>
      <w:tblPr>
        <w:tblStyle w:val="ad"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8504"/>
      </w:tblGrid>
      <w:tr w:rsidR="000E2FE3" w:rsidRPr="006F2E27" w:rsidTr="001C1B42">
        <w:tc>
          <w:tcPr>
            <w:tcW w:w="8504" w:type="dxa"/>
            <w:shd w:val="clear" w:color="auto" w:fill="C6D9F1" w:themeFill="text2" w:themeFillTint="33"/>
          </w:tcPr>
          <w:p w:rsidR="000E2FE3" w:rsidRPr="006F2E27" w:rsidRDefault="000E2FE3" w:rsidP="001C1B42">
            <w:pPr>
              <w:autoSpaceDE w:val="0"/>
              <w:autoSpaceDN w:val="0"/>
              <w:adjustRightInd w:val="0"/>
              <w:ind w:firstLineChars="400" w:firstLine="64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//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앱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="006F2E27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기본</w:t>
            </w:r>
            <w:r w:rsidR="006F2E27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="006F2E27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변환</w:t>
            </w:r>
            <w:r w:rsidR="006F2E27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처리</w:t>
            </w:r>
          </w:p>
          <w:p w:rsidR="006F2E27" w:rsidRPr="006F2E27" w:rsidRDefault="000E2FE3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protected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onStop()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.onStop();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().Stop(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lastRenderedPageBreak/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protected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onRestart()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// </w:t>
            </w:r>
            <w:r w:rsidRPr="006F2E27">
              <w:rPr>
                <w:rFonts w:ascii="Courier New" w:hAnsi="Courier New" w:cs="Courier New"/>
                <w:b/>
                <w:bCs/>
                <w:color w:val="7F9FBF"/>
                <w:kern w:val="0"/>
                <w:sz w:val="16"/>
                <w:szCs w:val="20"/>
                <w:lang w:eastAsia="ko-KR"/>
              </w:rPr>
              <w:t>TODO</w:t>
            </w:r>
            <w:r w:rsidRPr="006F2E27">
              <w:rPr>
                <w:rFonts w:ascii="Courier New" w:hAnsi="Courier New" w:cs="Courier New"/>
                <w:color w:val="3F7F5F"/>
                <w:kern w:val="0"/>
                <w:sz w:val="16"/>
                <w:szCs w:val="20"/>
                <w:lang w:eastAsia="ko-KR"/>
              </w:rPr>
              <w:t xml:space="preserve"> Auto-generated method stub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.onRestart();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().Restart(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protected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onResume()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.onResume();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().Resume(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onPause()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.onPause();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().Pause(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protected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onDestroy() 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.onDestroy();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().Destroy(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};</w:t>
            </w:r>
          </w:p>
          <w:p w:rsidR="000E2FE3" w:rsidRDefault="000E2FE3" w:rsidP="001C1B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eastAsia="ko-KR"/>
              </w:rPr>
              <w:t xml:space="preserve">// 4.3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  <w:lang w:eastAsia="ko-KR"/>
              </w:rPr>
              <w:t>이후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eastAsia="ko-KR"/>
              </w:rPr>
              <w:t>추가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lang w:eastAsia="ko-KR"/>
              </w:rPr>
              <w:t>내용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lang w:eastAsia="ko-KR"/>
              </w:rPr>
              <w:t>@Override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onActivityResult(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requestCode,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resultCode, Intent data) {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( MiguSDKFactory.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lang w:eastAsia="ko-KR"/>
              </w:rPr>
              <w:t>getInstance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()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)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>MiguSDKFactory.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lang w:eastAsia="ko-KR"/>
              </w:rPr>
              <w:t>getInstance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().ActivityResult(requestCode,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lastRenderedPageBreak/>
              <w:t>resultCode, data);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else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lang w:eastAsia="ko-KR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.onActivityResult(requestCode, resultCode, data);</w:t>
            </w:r>
          </w:p>
          <w:p w:rsidR="00250C85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}</w:t>
            </w:r>
          </w:p>
          <w:p w:rsidR="00250C85" w:rsidRPr="006F2E27" w:rsidRDefault="00250C85" w:rsidP="00250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6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</w:p>
        </w:tc>
      </w:tr>
    </w:tbl>
    <w:p w:rsidR="000E2FE3" w:rsidRDefault="000E2FE3" w:rsidP="00293554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0E2FE3" w:rsidRPr="006F2E27" w:rsidTr="001C1B42">
        <w:tc>
          <w:tcPr>
            <w:tcW w:w="8504" w:type="dxa"/>
            <w:shd w:val="clear" w:color="auto" w:fill="C6D9F1" w:themeFill="text2" w:themeFillTint="33"/>
          </w:tcPr>
          <w:p w:rsidR="000E2FE3" w:rsidRPr="006F2E27" w:rsidRDefault="001C1B42" w:rsidP="000E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// 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안드로이드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뒤로가기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버튼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="000E2FE3" w:rsidRPr="006F2E27">
              <w:rPr>
                <w:rFonts w:ascii="Courier New" w:hAnsi="Courier New" w:cs="Courier New" w:hint="eastAsia"/>
                <w:color w:val="000000"/>
                <w:kern w:val="0"/>
                <w:sz w:val="16"/>
                <w:szCs w:val="20"/>
                <w:lang w:eastAsia="ko-KR"/>
              </w:rPr>
              <w:t>처리</w:t>
            </w:r>
          </w:p>
          <w:p w:rsidR="006F2E27" w:rsidRPr="006F2E27" w:rsidRDefault="000E2FE3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="006F2E27"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boolean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onKeyDown(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int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keyCode, KeyEvent event)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(keyCode == KeyEvent.</w:t>
            </w:r>
            <w:r w:rsidRPr="006F2E27">
              <w:rPr>
                <w:rFonts w:ascii="Courier New" w:hAnsi="Courier New" w:cs="Courier New"/>
                <w:i/>
                <w:iCs/>
                <w:color w:val="0000C0"/>
                <w:kern w:val="0"/>
                <w:sz w:val="16"/>
                <w:szCs w:val="20"/>
                <w:lang w:eastAsia="ko-KR"/>
              </w:rPr>
              <w:t>KEYCODE_BACK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&amp;&amp; 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() !=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null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PromptExitInGame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false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MiguSDKFactory.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getInstance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().exitGame(MainActivity.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this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,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new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ExitGameListener()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onExitGameConfirmExit()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System.</w:t>
            </w:r>
            <w:r w:rsidRPr="006F2E27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20"/>
                <w:lang w:eastAsia="ko-KR"/>
              </w:rPr>
              <w:t>exit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(0);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onExitGameCancelExit()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     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646464"/>
                <w:kern w:val="0"/>
                <w:sz w:val="16"/>
                <w:szCs w:val="20"/>
                <w:lang w:eastAsia="ko-KR"/>
              </w:rPr>
              <w:t>@Override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public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void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onExitGameInGame()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{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PromptExitInGame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true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;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>});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if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( </w:t>
            </w:r>
            <w:r w:rsidRPr="006F2E27">
              <w:rPr>
                <w:rFonts w:ascii="Courier New" w:hAnsi="Courier New" w:cs="Courier New"/>
                <w:color w:val="0000C0"/>
                <w:kern w:val="0"/>
                <w:sz w:val="16"/>
                <w:szCs w:val="20"/>
                <w:lang w:eastAsia="ko-KR"/>
              </w:rPr>
              <w:t>PromptExitInGame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==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true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)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.onKeyDown(keyCode, event);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true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}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   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return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 xml:space="preserve"> </w:t>
            </w:r>
            <w:r w:rsidRPr="006F2E27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20"/>
                <w:lang w:eastAsia="ko-KR"/>
              </w:rPr>
              <w:t>super</w:t>
            </w: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>.onKeyDown(keyCode, event);</w:t>
            </w:r>
          </w:p>
          <w:p w:rsidR="006F2E27" w:rsidRPr="006F2E27" w:rsidRDefault="006F2E27" w:rsidP="006F2E2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tab/>
              <w:t xml:space="preserve">}    </w:t>
            </w:r>
          </w:p>
          <w:p w:rsidR="000E2FE3" w:rsidRPr="006F2E27" w:rsidRDefault="000E2FE3" w:rsidP="001C1B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</w:pPr>
            <w:r w:rsidRPr="006F2E27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  <w:lang w:eastAsia="ko-KR"/>
              </w:rPr>
              <w:lastRenderedPageBreak/>
              <w:t xml:space="preserve">    </w:t>
            </w:r>
          </w:p>
        </w:tc>
      </w:tr>
    </w:tbl>
    <w:p w:rsidR="00473CAF" w:rsidRDefault="00473CAF" w:rsidP="009E15C0">
      <w:pPr>
        <w:spacing w:line="360" w:lineRule="auto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lastRenderedPageBreak/>
        <w:t>iii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AndroidManifest.xml 에서 반드시 포함되어야 할 내용</w:t>
      </w:r>
    </w:p>
    <w:p w:rsidR="00473CAF" w:rsidRPr="00473CAF" w:rsidRDefault="00473CAF" w:rsidP="00473CAF">
      <w:pPr>
        <w:pStyle w:val="ac"/>
        <w:numPr>
          <w:ilvl w:val="0"/>
          <w:numId w:val="36"/>
        </w:numPr>
        <w:spacing w:line="360" w:lineRule="auto"/>
        <w:ind w:leftChars="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/>
          <w:sz w:val="24"/>
          <w:szCs w:val="24"/>
          <w:lang w:eastAsia="ko-KR"/>
        </w:rPr>
        <w:t>A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pplication 선언에</w:t>
      </w:r>
      <w:r w:rsidR="00E72135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</w:t>
      </w:r>
      <w:r w:rsidR="001102B8" w:rsidRPr="001102B8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  <w:lang w:eastAsia="ko-KR"/>
        </w:rPr>
        <w:t>com.snowfish.cn.ganga.helper.SFOnlineApplication</w:t>
      </w:r>
      <w:r w:rsidR="00FB2358">
        <w:rPr>
          <w:rFonts w:ascii="새굴림" w:eastAsia="새굴림" w:hAnsi="새굴림" w:cs="새굴림" w:hint="eastAsia"/>
          <w:sz w:val="24"/>
          <w:szCs w:val="24"/>
          <w:lang w:eastAsia="ko-KR"/>
        </w:rPr>
        <w:t>추가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473CAF" w:rsidTr="00D02410">
        <w:tc>
          <w:tcPr>
            <w:tcW w:w="8504" w:type="dxa"/>
            <w:shd w:val="clear" w:color="auto" w:fill="C6D9F1" w:themeFill="text2" w:themeFillTint="33"/>
          </w:tcPr>
          <w:p w:rsidR="00473CAF" w:rsidRDefault="00473CAF" w:rsidP="00473C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application</w:t>
            </w:r>
          </w:p>
          <w:p w:rsidR="00473CAF" w:rsidRDefault="00473CAF" w:rsidP="00473C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android:allowBackup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"true"</w:t>
            </w:r>
          </w:p>
          <w:p w:rsidR="00473CAF" w:rsidRDefault="00473CAF" w:rsidP="00473C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android:icon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"@drawable/ic_launcher"</w:t>
            </w:r>
          </w:p>
          <w:p w:rsidR="00473CAF" w:rsidRDefault="00473CAF" w:rsidP="00473C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android:label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"@string/app_name"</w:t>
            </w:r>
          </w:p>
          <w:p w:rsidR="00473CAF" w:rsidRDefault="00473CAF" w:rsidP="00473C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"@style/AppTheme"</w:t>
            </w:r>
          </w:p>
          <w:p w:rsidR="00473CAF" w:rsidRDefault="00473CAF" w:rsidP="00473CAF">
            <w:pPr>
              <w:spacing w:line="360" w:lineRule="auto"/>
              <w:rPr>
                <w:rFonts w:asciiTheme="majorHAnsi" w:eastAsiaTheme="majorHAnsi" w:hAnsiTheme="majorHAnsi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 w:rsidR="001102B8" w:rsidRPr="001102B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  <w:lang w:eastAsia="ko-KR"/>
              </w:rPr>
              <w:t>com.snowfish.cn.ganga.helper.SFOnlineApplication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473CAF" w:rsidRDefault="00473CAF" w:rsidP="00293554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FB2358" w:rsidRP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b)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temper 액티비티 추가에 따른, 메인 액티비티로 지정</w:t>
      </w:r>
      <w:r w:rsidR="001102B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및 시작 액티비티로 지정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게임패키지명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.temper"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"@android:style/Theme.NoTitleBar.Fullscreen"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android:screenOrientation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"portrait"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"android.intent.action.MAIN"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 w:rsidRPr="001102B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  <w:lang w:eastAsia="ko-KR"/>
              </w:rPr>
              <w:t>&lt;</w:t>
            </w:r>
            <w:r w:rsidRPr="001102B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  <w:lang w:eastAsia="ko-KR"/>
              </w:rPr>
              <w:t>category</w:t>
            </w:r>
            <w:r w:rsidRPr="001102B8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1102B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  <w:lang w:eastAsia="ko-KR"/>
              </w:rPr>
              <w:t>android:name</w:t>
            </w:r>
            <w:r w:rsidRPr="001102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  <w:lang w:eastAsia="ko-KR"/>
              </w:rPr>
              <w:t>=</w:t>
            </w:r>
            <w:r w:rsidRPr="001102B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  <w:lang w:eastAsia="ko-KR"/>
              </w:rPr>
              <w:t>"android.intent.category.LAUNCHER"</w:t>
            </w:r>
            <w:r w:rsidRPr="001102B8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  <w:lang w:eastAsia="ko-KR"/>
              </w:rPr>
              <w:t xml:space="preserve"> </w:t>
            </w:r>
            <w:r w:rsidRPr="001102B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  <w:lang w:eastAsia="ko-KR"/>
              </w:rPr>
              <w:t>/&gt;</w:t>
            </w:r>
          </w:p>
          <w:p w:rsidR="00FB2358" w:rsidRDefault="00FB2358" w:rsidP="00A84420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P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FB2358" w:rsidRP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c</w:t>
      </w: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원래 메인 게임 액티비티에서 LAUNCHER 카테고리 제외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게임패키지명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.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메인액티비티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"android.intent.action.MAIN"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Pr="00FB2358" w:rsidRDefault="00FB2358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</w:p>
        </w:tc>
      </w:tr>
    </w:tbl>
    <w:p w:rsid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FB2358" w:rsidRP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lastRenderedPageBreak/>
        <w:t>d</w:t>
      </w: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RTLogoSplash </w:t>
      </w:r>
      <w:r w:rsidR="00A84420">
        <w:rPr>
          <w:rFonts w:ascii="새굴림" w:eastAsia="새굴림" w:hAnsi="새굴림" w:cs="새굴림" w:hint="eastAsia"/>
          <w:sz w:val="24"/>
          <w:szCs w:val="24"/>
          <w:lang w:eastAsia="ko-KR"/>
        </w:rPr>
        <w:t>액티비티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추가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게임패키지명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.RTLogoSplash"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"@android:style/Theme.NoTitleBar.Fullscreen"</w:t>
            </w:r>
          </w:p>
          <w:p w:rsidR="00FB2358" w:rsidRDefault="00FB2358" w:rsidP="00FB235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android:screenOrientation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"portrait"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FB2358" w:rsidRPr="00FB2358" w:rsidRDefault="00FB2358" w:rsidP="00A844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</w:p>
        </w:tc>
      </w:tr>
    </w:tbl>
    <w:p w:rsid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FB2358" w:rsidRPr="00FB2358" w:rsidRDefault="00FB2358" w:rsidP="00FB2358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e</w:t>
      </w: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통합 결제 SDK용 액티비티들 추가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service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"com.snowfish.a.a.s.ABGSvc"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android:enabled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"true"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android:process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"com.snowfish.a.a.bg"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"com.snowfish.a.a.s.ABGSvc"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category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"android.intent.category.DEFAULT"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"com.qy.pay.a.e"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"com.qy.pay.a.b"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android:configChanges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"keyboard|keyboardHidden|navigation|orientation"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FB2358" w:rsidRPr="001102B8" w:rsidRDefault="00FB2358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</w:p>
        </w:tc>
      </w:tr>
    </w:tbl>
    <w:p w:rsidR="00FB2358" w:rsidRPr="00FB2358" w:rsidRDefault="00FB2358" w:rsidP="009E15C0">
      <w:pPr>
        <w:spacing w:line="360" w:lineRule="auto"/>
        <w:ind w:firstLineChars="200" w:firstLine="48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f</w:t>
      </w: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metadata 추가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0E5F8B" w:rsidRDefault="000E5F8B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&lt;!--SP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의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경우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아래에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"001"~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시작하는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아이템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항목에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SP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를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붙인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이름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관련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결제키값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등록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 xml:space="preserve"> --&gt;</w:t>
            </w:r>
          </w:p>
          <w:p w:rsidR="000E5F8B" w:rsidRDefault="000E5F8B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"\05144796"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"SP001"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0E5F8B" w:rsidRDefault="000E5F8B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</w:p>
          <w:p w:rsidR="000E5F8B" w:rsidRDefault="000E5F8B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"\064"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"BTypeValue"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"com.snowfish.appid"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"{20C36611-FDCA7470}"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lastRenderedPageBreak/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"com.snowfish.channelid"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"{4ff036a1-3254eafe}"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"com.snowfish.customer"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"snowfish"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"com.snowfish.channel"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"snowfish"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"com.snowfish.sdk.version"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meta-data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FB2358" w:rsidRPr="00FB2358" w:rsidRDefault="000E5F8B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</w:p>
        </w:tc>
      </w:tr>
    </w:tbl>
    <w:p w:rsidR="009E15C0" w:rsidRDefault="009E15C0" w:rsidP="00A84420">
      <w:pPr>
        <w:spacing w:line="360" w:lineRule="auto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D02410" w:rsidRPr="00FB2358" w:rsidRDefault="00D02410" w:rsidP="00D02410">
      <w:pPr>
        <w:spacing w:line="360" w:lineRule="auto"/>
        <w:ind w:firstLine="80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g</w:t>
      </w:r>
      <w:r w:rsidRPr="00FB2358"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)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permission 추가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D02410" w:rsidTr="00D02410">
        <w:tc>
          <w:tcPr>
            <w:tcW w:w="8504" w:type="dxa"/>
            <w:shd w:val="clear" w:color="auto" w:fill="C6D9F1" w:themeFill="text2" w:themeFillTint="33"/>
          </w:tcPr>
          <w:p w:rsidR="001102B8" w:rsidRDefault="000E5F8B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 w:rsidR="001102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 w:rsidR="001102B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 w:rsidR="001102B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 w:rsidR="001102B8"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 w:rsidR="001102B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 w:rsidR="001102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 w:rsidR="001102B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"android.permission.ACCESS_NETWORK_STATE"</w:t>
            </w:r>
            <w:r w:rsidR="001102B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"android.permission.ACCESS_WIFI_STATE"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"android.permission.SEND_SMS"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"android.permission.INTERNET"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"android.permission.READ_PHONE_STATE"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"android.permission.WRITE_EXTERNAL_STORAGE"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"android.permission.READ_EXTERNAL_STORAGE"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"android.permission.SYSTEM_ALERT_WINDOW"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"android.permission.GET_TASKS"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"android.permission.WAKE_LOCK"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"android.permission.CHANGE_NETWORK_STATE"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"android.permission.MOUNT_UNMOUNT_FILESYSTEMS"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/&gt;</w:t>
            </w:r>
          </w:p>
          <w:p w:rsidR="00D02410" w:rsidRPr="001102B8" w:rsidRDefault="00D02410" w:rsidP="000E5F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</w:p>
        </w:tc>
      </w:tr>
    </w:tbl>
    <w:p w:rsidR="00FB2358" w:rsidRDefault="00FB2358" w:rsidP="00D02410">
      <w:pPr>
        <w:spacing w:line="360" w:lineRule="auto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FB2358" w:rsidRPr="003D3891" w:rsidRDefault="00D02410" w:rsidP="00FB2358">
      <w:pPr>
        <w:spacing w:line="360" w:lineRule="auto"/>
        <w:ind w:firstLine="800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h</w:t>
      </w:r>
      <w:r w:rsidR="00FB2358"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) 화면 방향에 따른 각각의 액티비티에 portrait/landscape 통일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FB2358" w:rsidTr="00D02410">
        <w:tc>
          <w:tcPr>
            <w:tcW w:w="8504" w:type="dxa"/>
            <w:shd w:val="clear" w:color="auto" w:fill="C6D9F1" w:themeFill="text2" w:themeFillTint="33"/>
          </w:tcPr>
          <w:p w:rsidR="00FB2358" w:rsidRDefault="00FB2358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 "</w:t>
            </w:r>
          </w:p>
          <w:p w:rsidR="00FB2358" w:rsidRDefault="00FB2358" w:rsidP="002A10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"@android:style/Theme.NoTitleBar.Fullscreen"</w:t>
            </w:r>
          </w:p>
          <w:p w:rsidR="00FB2358" w:rsidRDefault="00FB2358" w:rsidP="002A100A">
            <w:pPr>
              <w:spacing w:line="360" w:lineRule="auto"/>
              <w:rPr>
                <w:rFonts w:asciiTheme="majorHAnsi" w:eastAsiaTheme="majorHAnsi" w:hAnsiTheme="majorHAnsi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android:screenOrientation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"portrait"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FB2358" w:rsidRPr="00FB2358" w:rsidRDefault="00FB2358" w:rsidP="00FB2358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D02410" w:rsidRDefault="00D02410" w:rsidP="00D02410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iv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기타 추가 작업</w:t>
      </w:r>
    </w:p>
    <w:p w:rsidR="00D02410" w:rsidRPr="003D3891" w:rsidRDefault="00D02410" w:rsidP="00D02410">
      <w:pPr>
        <w:spacing w:line="360" w:lineRule="auto"/>
        <w:ind w:firstLine="800"/>
        <w:rPr>
          <w:rFonts w:ascii="새굴림" w:eastAsia="새굴림" w:hAnsi="새굴림" w:cs="새굴림"/>
          <w:b/>
          <w:sz w:val="24"/>
          <w:szCs w:val="24"/>
          <w:lang w:eastAsia="ko-KR"/>
        </w:rPr>
      </w:pP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a) res/values 폴더의</w:t>
      </w:r>
      <w:r w:rsidR="000E5F8B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strings.xml 파일 내의 </w:t>
      </w:r>
      <w:r w:rsidR="000E5F8B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temper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액티비티를 실제 게임</w:t>
      </w:r>
      <w:r w:rsidR="000E5F8B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에 포함시킨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</w:t>
      </w:r>
      <w:r w:rsidR="000E5F8B"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  <w:t>temper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액티비티로 변경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D02410" w:rsidTr="002A100A">
        <w:tc>
          <w:tcPr>
            <w:tcW w:w="8504" w:type="dxa"/>
            <w:shd w:val="clear" w:color="auto" w:fill="C6D9F1" w:themeFill="text2" w:themeFillTint="33"/>
          </w:tcPr>
          <w:p w:rsidR="00D02410" w:rsidRPr="000E5F8B" w:rsidRDefault="00D02410" w:rsidP="00D024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&lt;?</w:t>
            </w:r>
            <w:r w:rsidRPr="000E5F8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xml</w:t>
            </w:r>
            <w:r w:rsidRPr="000E5F8B"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 w:rsidRPr="000E5F8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version</w:t>
            </w:r>
            <w:r w:rsidRPr="000E5F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 w:rsidRPr="000E5F8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"1.0"</w:t>
            </w:r>
            <w:r w:rsidRPr="000E5F8B"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 w:rsidRPr="000E5F8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encoding</w:t>
            </w:r>
            <w:r w:rsidRPr="000E5F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 w:rsidRPr="000E5F8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"utf-8"</w:t>
            </w: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?&gt;</w:t>
            </w:r>
          </w:p>
          <w:p w:rsidR="00D02410" w:rsidRPr="000E5F8B" w:rsidRDefault="00D02410" w:rsidP="00D024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 w:rsidRPr="000E5F8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D02410" w:rsidRPr="000E5F8B" w:rsidRDefault="00D02410" w:rsidP="00D024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 w:rsidRPr="000E5F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 w:rsidRPr="000E5F8B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&lt;!-- Class name of game entry --&gt;</w:t>
            </w:r>
          </w:p>
          <w:p w:rsidR="00D02410" w:rsidRPr="000E5F8B" w:rsidRDefault="00D02410" w:rsidP="00D024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 w:rsidRPr="000E5F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 w:rsidR="000E5F8B"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 w:rsidR="000E5F8B" w:rsidRPr="000E5F8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 w:rsidR="000E5F8B" w:rsidRPr="000E5F8B"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 w:rsidR="000E5F8B" w:rsidRPr="000E5F8B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name</w:t>
            </w:r>
            <w:r w:rsidR="000E5F8B" w:rsidRPr="000E5F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 w:rsidR="000E5F8B" w:rsidRPr="000E5F8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"sf_class_name"</w:t>
            </w:r>
            <w:r w:rsidR="000E5F8B"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 w:rsidR="000E5F8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 xml:space="preserve"> </w:t>
            </w:r>
            <w:r w:rsidR="000E5F8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게임패키지명</w:t>
            </w:r>
            <w:r w:rsidR="000E5F8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.temper</w:t>
            </w:r>
            <w:r w:rsidR="000E5F8B"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 xml:space="preserve"> &lt;/</w:t>
            </w:r>
            <w:r w:rsidR="000E5F8B" w:rsidRPr="000E5F8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 w:rsidR="000E5F8B"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 w:rsidRPr="000E5F8B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 w:rsidRPr="000E5F8B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3D3891" w:rsidRPr="003D3891" w:rsidRDefault="003D3891" w:rsidP="003D3891">
      <w:pPr>
        <w:spacing w:line="360" w:lineRule="auto"/>
        <w:ind w:firstLine="800"/>
        <w:rPr>
          <w:rFonts w:ascii="새굴림" w:eastAsia="새굴림" w:hAnsi="새굴림" w:cs="새굴림"/>
          <w:b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b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) res/values 폴더의</w:t>
      </w: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strings.xml 파일 내의 </w:t>
      </w: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app_name에 정확히 등록한 게임명으로 변경 ( 2.0 이후 버전 추가 내용 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3D3891" w:rsidTr="003D3891">
        <w:tc>
          <w:tcPr>
            <w:tcW w:w="8504" w:type="dxa"/>
            <w:shd w:val="clear" w:color="auto" w:fill="C6D9F1" w:themeFill="text2" w:themeFillTint="33"/>
          </w:tcPr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?&gt;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&lt;!-- Class name of game entry --&gt;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app_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게임명을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정확히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입력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3D3891" w:rsidRPr="00D02410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A84420" w:rsidRDefault="00A84420" w:rsidP="00D02410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</w:p>
    <w:p w:rsidR="00250C85" w:rsidRDefault="00250C85" w:rsidP="00D02410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</w:p>
    <w:p w:rsidR="00250C85" w:rsidRDefault="00250C85" w:rsidP="00D02410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</w:p>
    <w:p w:rsidR="00250C85" w:rsidRDefault="00250C85" w:rsidP="00D02410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</w:p>
    <w:p w:rsidR="00250C85" w:rsidRDefault="00250C85" w:rsidP="00D02410">
      <w:pPr>
        <w:spacing w:line="360" w:lineRule="auto"/>
        <w:rPr>
          <w:rFonts w:asciiTheme="majorHAnsi" w:eastAsiaTheme="majorHAnsi" w:hAnsiTheme="majorHAnsi" w:hint="eastAsia"/>
          <w:b/>
          <w:sz w:val="36"/>
          <w:szCs w:val="24"/>
          <w:lang w:eastAsia="ko-KR"/>
        </w:rPr>
      </w:pPr>
    </w:p>
    <w:p w:rsidR="00D02410" w:rsidRPr="00D02410" w:rsidRDefault="00D02410" w:rsidP="00D02410">
      <w:pPr>
        <w:spacing w:line="360" w:lineRule="auto"/>
        <w:rPr>
          <w:rFonts w:asciiTheme="majorHAnsi" w:eastAsiaTheme="majorHAnsi" w:hAnsiTheme="majorHAnsi"/>
          <w:b/>
          <w:sz w:val="36"/>
          <w:szCs w:val="24"/>
          <w:lang w:eastAsia="ko-KR"/>
        </w:rPr>
      </w:pPr>
      <w:r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lastRenderedPageBreak/>
        <w:t>4</w:t>
      </w:r>
      <w:r w:rsidRPr="00D02410">
        <w:rPr>
          <w:rFonts w:asciiTheme="majorHAnsi" w:eastAsiaTheme="majorHAnsi" w:hAnsiTheme="majorHAnsi" w:hint="eastAsia"/>
          <w:b/>
          <w:sz w:val="36"/>
          <w:szCs w:val="24"/>
          <w:lang w:eastAsia="ko-KR"/>
        </w:rPr>
        <w:t>） SDK</w:t>
      </w:r>
      <w:r w:rsidRPr="00D02410">
        <w:rPr>
          <w:rFonts w:ascii="새굴림" w:eastAsia="새굴림" w:hAnsi="새굴림" w:cs="새굴림" w:hint="eastAsia"/>
          <w:b/>
          <w:sz w:val="36"/>
          <w:szCs w:val="24"/>
          <w:lang w:eastAsia="ko-KR"/>
        </w:rPr>
        <w:t xml:space="preserve">세부 설명 ( </w:t>
      </w:r>
      <w:r>
        <w:rPr>
          <w:rFonts w:ascii="새굴림" w:eastAsia="새굴림" w:hAnsi="새굴림" w:cs="새굴림" w:hint="eastAsia"/>
          <w:b/>
          <w:sz w:val="36"/>
          <w:szCs w:val="24"/>
          <w:lang w:eastAsia="ko-KR"/>
        </w:rPr>
        <w:t>Unity</w:t>
      </w:r>
      <w:r w:rsidRPr="00D02410">
        <w:rPr>
          <w:rFonts w:ascii="새굴림" w:eastAsia="새굴림" w:hAnsi="새굴림" w:cs="새굴림" w:hint="eastAsia"/>
          <w:b/>
          <w:sz w:val="36"/>
          <w:szCs w:val="24"/>
          <w:lang w:eastAsia="ko-KR"/>
        </w:rPr>
        <w:t>용 SDK )</w:t>
      </w:r>
    </w:p>
    <w:p w:rsidR="0002367D" w:rsidRPr="002A100A" w:rsidRDefault="0002367D" w:rsidP="002A100A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SDK 포함된 셈플</w:t>
      </w:r>
      <w:r w:rsidRPr="0002367D">
        <w:rPr>
          <w:lang w:eastAsia="ko-KR"/>
        </w:rPr>
        <w:t xml:space="preserve"> </w:t>
      </w:r>
      <w:r w:rsidRPr="0002367D">
        <w:rPr>
          <w:rFonts w:asciiTheme="majorHAnsi" w:eastAsiaTheme="majorHAnsi" w:hAnsiTheme="majorHAnsi"/>
          <w:sz w:val="24"/>
          <w:szCs w:val="24"/>
          <w:lang w:eastAsia="ko-KR"/>
        </w:rPr>
        <w:t>MiguSDKDemoForUnity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를 참고하여, 프로젝트에 적용할 것 </w:t>
      </w:r>
      <w:r>
        <w:rPr>
          <w:rFonts w:ascii="새굴림" w:eastAsia="새굴림" w:hAnsi="새굴림" w:cs="새굴림"/>
          <w:sz w:val="24"/>
          <w:szCs w:val="24"/>
          <w:lang w:eastAsia="ko-KR"/>
        </w:rPr>
        <w:t>–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폴더 구조</w:t>
      </w:r>
    </w:p>
    <w:p w:rsidR="0002367D" w:rsidRDefault="0002367D" w:rsidP="0002367D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ii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Plugins 하단의 내용을 게임 프로젝트에 복사</w:t>
      </w:r>
    </w:p>
    <w:p w:rsidR="002A100A" w:rsidRDefault="002A100A" w:rsidP="002A100A">
      <w:pPr>
        <w:spacing w:line="360" w:lineRule="auto"/>
        <w:ind w:firstLine="420"/>
        <w:jc w:val="center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noProof/>
          <w:lang w:eastAsia="ko-KR"/>
        </w:rPr>
        <w:drawing>
          <wp:inline distT="0" distB="0" distL="0" distR="0" wp14:anchorId="095DC910" wp14:editId="6DF720FC">
            <wp:extent cx="2962275" cy="38195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0A" w:rsidRDefault="002A100A" w:rsidP="002A100A">
      <w:pPr>
        <w:spacing w:line="360" w:lineRule="auto"/>
        <w:ind w:firstLine="420"/>
        <w:jc w:val="center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2A100A" w:rsidRDefault="002A100A" w:rsidP="002A100A">
      <w:pPr>
        <w:spacing w:line="360" w:lineRule="auto"/>
        <w:ind w:firstLine="420"/>
        <w:jc w:val="center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2A100A" w:rsidRDefault="002A100A" w:rsidP="003D3891">
      <w:pPr>
        <w:spacing w:line="360" w:lineRule="auto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02367D" w:rsidRPr="001F6124" w:rsidRDefault="0002367D" w:rsidP="001F6124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iii) </w:t>
      </w:r>
      <w:r w:rsidR="002A100A">
        <w:rPr>
          <w:rFonts w:asciiTheme="majorHAnsi" w:eastAsiaTheme="majorHAnsi" w:hAnsiTheme="majorHAnsi" w:hint="eastAsia"/>
          <w:sz w:val="24"/>
          <w:szCs w:val="24"/>
          <w:lang w:eastAsia="ko-KR"/>
        </w:rPr>
        <w:t>MiSDKProcessor.cs 코드의 내용을 참고하여 게임상에 적용</w:t>
      </w:r>
    </w:p>
    <w:p w:rsidR="0002367D" w:rsidRDefault="0002367D" w:rsidP="0002367D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ab/>
        <w:t xml:space="preserve">a) SDK </w:t>
      </w:r>
      <w:r w:rsidR="001F6124">
        <w:rPr>
          <w:rFonts w:ascii="새굴림" w:eastAsia="새굴림" w:hAnsi="새굴림" w:cs="새굴림" w:hint="eastAsia"/>
          <w:sz w:val="24"/>
          <w:szCs w:val="24"/>
          <w:lang w:eastAsia="ko-KR"/>
        </w:rPr>
        <w:t>에 사용될 초기값 셋팅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02367D" w:rsidRPr="00B170D2" w:rsidTr="001102B8">
        <w:tc>
          <w:tcPr>
            <w:tcW w:w="8504" w:type="dxa"/>
            <w:shd w:val="clear" w:color="auto" w:fill="auto"/>
          </w:tcPr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MM_appID;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 w:rsidR="003845B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MiSDK_dev_app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ID 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값과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동일한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3845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값</w:t>
            </w:r>
            <w:r w:rsidR="001102B8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대쉬보드에서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확인한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값으로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인스펙터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창에서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정상값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입력할것</w:t>
            </w:r>
          </w:p>
          <w:p w:rsidR="001F6124" w:rsidRP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MM_appKey;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MiSDK_dev_appkey 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값과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동일한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3845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값</w:t>
            </w:r>
            <w:r w:rsidR="001102B8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,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대쉬보드에서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확인한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값으로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인스펙터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창에서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정상값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="001102B8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입력할것</w:t>
            </w:r>
          </w:p>
          <w:p w:rsidR="001F6124" w:rsidRP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Company_name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杭州指老虎</w:t>
            </w:r>
            <w:r>
              <w:rPr>
                <w:rFonts w:ascii="새굴림" w:eastAsia="새굴림" w:hAnsi="새굴림" w:cs="새굴림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网络</w:t>
            </w:r>
            <w:r>
              <w:rPr>
                <w:rFonts w:ascii="맑은 고딕" w:eastAsia="맑은 고딕" w:hAnsi="맑은 고딕" w:cs="맑은 고딕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科技有限公司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기본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데이터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사용</w:t>
            </w:r>
          </w:p>
          <w:p w:rsidR="001F6124" w:rsidRDefault="001F6124" w:rsidP="001F6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QAPhone_number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"57182877709"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;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기본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데이터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사용</w:t>
            </w:r>
          </w:p>
          <w:p w:rsidR="0002367D" w:rsidRPr="00B170D2" w:rsidRDefault="001F6124" w:rsidP="001F6124">
            <w:pPr>
              <w:rPr>
                <w:rFonts w:ascii="새굴림" w:eastAsia="새굴림" w:hAnsi="새굴림" w:cs="새굴림"/>
                <w:sz w:val="20"/>
                <w:szCs w:val="24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APP_name;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lang w:eastAsia="ko-KR"/>
              </w:rPr>
              <w:t xml:space="preserve"> //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게임명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지정</w:t>
            </w:r>
          </w:p>
        </w:tc>
      </w:tr>
    </w:tbl>
    <w:p w:rsidR="0002367D" w:rsidRDefault="0002367D" w:rsidP="0002367D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3845B8" w:rsidRDefault="003845B8" w:rsidP="0002367D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</w:p>
    <w:p w:rsidR="002A1962" w:rsidRDefault="002A1962" w:rsidP="002A1962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ab/>
        <w:t xml:space="preserve">b) SDK 초기화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2A1962" w:rsidRPr="00B170D2" w:rsidTr="00594853">
        <w:tc>
          <w:tcPr>
            <w:tcW w:w="8504" w:type="dxa"/>
            <w:shd w:val="clear" w:color="auto" w:fill="auto"/>
          </w:tcPr>
          <w:p w:rsidR="002A1962" w:rsidRDefault="002A1962" w:rsidP="002A1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MiguSDKBilling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.instance.InitializeApp(</w:t>
            </w:r>
          </w:p>
          <w:p w:rsidR="002A1962" w:rsidRDefault="002A1962" w:rsidP="002A1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MM_appID, MM_appKey,</w:t>
            </w:r>
          </w:p>
          <w:p w:rsidR="002A1962" w:rsidRPr="002A1962" w:rsidRDefault="002A1962" w:rsidP="002A19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Company_name, QAPhone_number, APP_name );</w:t>
            </w:r>
          </w:p>
        </w:tc>
      </w:tr>
    </w:tbl>
    <w:p w:rsidR="00FB2358" w:rsidRPr="002A1962" w:rsidRDefault="00FB2358" w:rsidP="00293554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2A1962" w:rsidRDefault="002A1962" w:rsidP="002A1962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tab/>
        <w:t xml:space="preserve">b) </w:t>
      </w:r>
      <w:r w:rsidR="00B451D9">
        <w:rPr>
          <w:rFonts w:ascii="새굴림" w:eastAsia="새굴림" w:hAnsi="새굴림" w:cs="새굴림" w:hint="eastAsia"/>
          <w:sz w:val="24"/>
          <w:szCs w:val="24"/>
          <w:lang w:eastAsia="ko-KR"/>
        </w:rPr>
        <w:t>결제 요청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2A1962" w:rsidRPr="00B170D2" w:rsidTr="00594853">
        <w:tc>
          <w:tcPr>
            <w:tcW w:w="8504" w:type="dxa"/>
            <w:shd w:val="clear" w:color="auto" w:fill="auto"/>
          </w:tcPr>
          <w:p w:rsidR="00B451D9" w:rsidRDefault="00B451D9" w:rsidP="00B45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encrypt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.Md5Sum(MiSDK_dev_appKey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"com.miguyouxi"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B451D9" w:rsidRDefault="00B451D9" w:rsidP="00B45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extkey = MiSDK_dev_appID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"|"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encrypt;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DoBilling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-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인자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순서별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(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아이템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ID - 001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부터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시작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, MiSDK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아이템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이름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가격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( 1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은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0.01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위안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받을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게임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오브젝트명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받을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)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MiguSDKBilling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.instance.DoBilling(itemidx.ToString(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"D03"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), extkey,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아이템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”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금액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(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위안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)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“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전달받을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GameObject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고유이름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”,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처리할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함수명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}</w:t>
            </w:r>
          </w:p>
          <w:p w:rsidR="002A1962" w:rsidRPr="002A1962" w:rsidRDefault="002A1962" w:rsidP="00594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</w:tc>
      </w:tr>
    </w:tbl>
    <w:p w:rsidR="003845B8" w:rsidRPr="002A1962" w:rsidRDefault="003845B8" w:rsidP="008A7D15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8A7D15" w:rsidRDefault="008A7D15" w:rsidP="008A7D15">
      <w:pPr>
        <w:spacing w:line="360" w:lineRule="auto"/>
        <w:ind w:firstLine="420"/>
        <w:rPr>
          <w:rFonts w:ascii="새굴림" w:eastAsia="새굴림" w:hAnsi="새굴림" w:cs="새굴림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sz w:val="24"/>
          <w:szCs w:val="24"/>
          <w:lang w:eastAsia="ko-KR"/>
        </w:rPr>
        <w:lastRenderedPageBreak/>
        <w:tab/>
        <w:t xml:space="preserve">c) 결제 결과 처리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A7D15" w:rsidRPr="00B170D2" w:rsidTr="00594853">
        <w:tc>
          <w:tcPr>
            <w:tcW w:w="8504" w:type="dxa"/>
            <w:shd w:val="clear" w:color="auto" w:fill="auto"/>
          </w:tcPr>
          <w:p w:rsidR="008A7D15" w:rsidRDefault="008A7D15" w:rsidP="00594853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함수명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result)</w:t>
            </w:r>
          </w:p>
          <w:p w:rsidR="008A7D15" w:rsidRDefault="008A7D15" w:rsidP="00594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[] results = result.Split(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'|'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1102B8" w:rsidRP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(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.Parse(results[0]) 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첫번째는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성공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여부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1: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성공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// 3.42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버전부터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추가된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내용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영수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검증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단계를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위해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성공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얻어온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각각의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값을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전달하여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실제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영수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검증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진행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MiSDKCheck(results[1], results[3], results[4], results[5], results[6], results[7]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Confirm real pay 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results[1]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"- item,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results[3]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 ordered,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results[4]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 app,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results[5]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 key,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results[6]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 userid,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results[7]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 packageName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2: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취소에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대한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: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실패에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대한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}</w:t>
            </w:r>
          </w:p>
          <w:p w:rsidR="008A7D15" w:rsidRPr="002A1962" w:rsidRDefault="008A7D15" w:rsidP="00594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</w:tc>
      </w:tr>
    </w:tbl>
    <w:p w:rsidR="003845B8" w:rsidRDefault="003845B8" w:rsidP="002A196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1102B8" w:rsidRDefault="001102B8" w:rsidP="001102B8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iv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영수 검증 함수 *** ( 3.42 버전 이후 추가됨.</w:t>
      </w:r>
      <w:r>
        <w:rPr>
          <w:rFonts w:asciiTheme="majorHAnsi" w:eastAsiaTheme="majorHAnsi" w:hAnsiTheme="majorHAnsi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반드시 이 과정을 완료한 후에 최종 성공시 아이템 등을 지급해야 함 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1102B8" w:rsidTr="001102B8">
        <w:tc>
          <w:tcPr>
            <w:tcW w:w="8504" w:type="dxa"/>
          </w:tcPr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&lt;summary&gt;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MiSDK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서버와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결제가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이루어졌는지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체크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시도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&lt;/summary&gt;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&lt;param name="orderID"&gt;&lt;/param&gt;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MiSDKCheck(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itemidx,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orderID,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appid,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appkey,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userid,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packageName)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lastRenderedPageBreak/>
              <w:t xml:space="preserve">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WebSlaveParam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WebSlaveParam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();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접속할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URL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param.url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"http://open.miguyouxi.com/index.php?m=open&amp;c=yisdk&amp;a=queryPay&amp;"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리턴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받을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객체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-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현재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객체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param.return_object = gameObject;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리턴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받을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함수명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지정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param.return_function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"ResultConfirmFromMiSDK"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POST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형식인지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GET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형식인지에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따라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-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이건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POST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WWWForm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();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"packageName"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packageName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"mi_appid"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appid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"mi_appkey"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appkey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"orderID"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orderID);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"userID"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userid);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randstr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.Md5Sum(System.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.Now.Ticks.ToString());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randstr = randstr.Substring(0, 10);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"Rand"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randstr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original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"packageName="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packageName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"&amp;mi_appid="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appid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"&amp;mi_appkey="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appkey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"&amp;orderID="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orderID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"&amp;userID="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userid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"&amp;rand="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randstr;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key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MD5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.Md5Sum(original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"D8936149A201D1B0"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param.form.AddField(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"sign"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key);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CallWeb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호출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WebSlave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.instance.SendMessage(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"CallWeb"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param);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Start checking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param.url);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&lt;summary&gt;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MiSDK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서버로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체크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요청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콜백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  <w:lang w:eastAsia="ko-KR"/>
              </w:rPr>
              <w:t>&lt;/summary&gt;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ResultConfirmFromMiSDK(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WebSlaveParam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result)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MiSDK Check result 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+ result.return_value);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(result.return_error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)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여기서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실패는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통신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자체의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문제로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실패이므로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, 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바로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재시도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Check_success_counter++;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(Check_success_counter &lt; 3)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WebSlave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.instance.SendMessage(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"CallWeb"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, result);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else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관련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MiSDK Check Perfect failed"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datas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(result.return_value);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status = datas.GetString(datas[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]);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message = datas.GetString(datas[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"message"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]);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( status.CompareTo(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) == 0 )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성공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//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여기에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성공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관련된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관련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호출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//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MiSDK Confirm Success !!"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lastRenderedPageBreak/>
              <w:t xml:space="preserve">    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else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{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결제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실패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관련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함수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처리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  <w:lang w:eastAsia="ko-KR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.Log(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"Brandon Unity : MiSDK Confirm Perfect failed"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);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;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    }</w:t>
            </w:r>
          </w:p>
          <w:p w:rsidR="001102B8" w:rsidRDefault="001102B8" w:rsidP="001102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 xml:space="preserve">    }</w:t>
            </w:r>
          </w:p>
          <w:p w:rsidR="001102B8" w:rsidRDefault="001102B8" w:rsidP="002A1962">
            <w:pPr>
              <w:spacing w:line="360" w:lineRule="auto"/>
              <w:rPr>
                <w:rFonts w:asciiTheme="majorHAnsi" w:eastAsiaTheme="majorHAnsi" w:hAnsiTheme="majorHAnsi"/>
                <w:color w:val="FF0000"/>
                <w:sz w:val="24"/>
                <w:szCs w:val="24"/>
                <w:lang w:eastAsia="ko-KR"/>
              </w:rPr>
            </w:pPr>
          </w:p>
        </w:tc>
      </w:tr>
    </w:tbl>
    <w:p w:rsidR="001102B8" w:rsidRPr="001102B8" w:rsidRDefault="001102B8" w:rsidP="002A1962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8A7D15" w:rsidRDefault="008A7D15" w:rsidP="008A7D15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iv</w:t>
      </w:r>
      <w:r w:rsidRPr="00314655"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AndroidManifest.xml 에서 반드시 포함되어야 할 내용</w:t>
      </w:r>
    </w:p>
    <w:p w:rsidR="001102B8" w:rsidRPr="001102B8" w:rsidRDefault="001102B8" w:rsidP="008A7D15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1102B8" w:rsidRPr="0021482D" w:rsidRDefault="001102B8" w:rsidP="001102B8">
      <w:pPr>
        <w:pStyle w:val="ac"/>
        <w:numPr>
          <w:ilvl w:val="0"/>
          <w:numId w:val="39"/>
        </w:numPr>
        <w:spacing w:line="360" w:lineRule="auto"/>
        <w:ind w:leftChars="0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MiguSDKDemoForUnity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에 첨부된 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AndroidManifest.xml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을 전혀 수정할 필요 없이 그대로 사용.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즉,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기존에 사용하는 기타 플러그인 등이 있다면,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 xml:space="preserve">이 </w:t>
      </w:r>
      <w:r>
        <w:rPr>
          <w:rFonts w:ascii="새굴림" w:eastAsia="새굴림" w:hAnsi="새굴림" w:cs="새굴림"/>
          <w:sz w:val="24"/>
          <w:szCs w:val="24"/>
          <w:lang w:eastAsia="ko-KR"/>
        </w:rPr>
        <w:t xml:space="preserve">xml </w:t>
      </w:r>
      <w:r>
        <w:rPr>
          <w:rFonts w:ascii="새굴림" w:eastAsia="새굴림" w:hAnsi="새굴림" w:cs="새굴림" w:hint="eastAsia"/>
          <w:sz w:val="24"/>
          <w:szCs w:val="24"/>
          <w:lang w:eastAsia="ko-KR"/>
        </w:rPr>
        <w:t>파일에 추가하여 사용할 것</w:t>
      </w:r>
    </w:p>
    <w:p w:rsidR="0021482D" w:rsidRDefault="0021482D" w:rsidP="001102B8">
      <w:pPr>
        <w:pStyle w:val="ac"/>
        <w:numPr>
          <w:ilvl w:val="0"/>
          <w:numId w:val="39"/>
        </w:numPr>
        <w:spacing w:line="360" w:lineRule="auto"/>
        <w:ind w:leftChars="0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아래의 메타 데이터만 대쉬보드에서 확인하여 교체</w:t>
      </w:r>
    </w:p>
    <w:tbl>
      <w:tblPr>
        <w:tblStyle w:val="ad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21482D" w:rsidTr="0021482D">
        <w:tc>
          <w:tcPr>
            <w:tcW w:w="8504" w:type="dxa"/>
          </w:tcPr>
          <w:p w:rsidR="0021482D" w:rsidRPr="0021482D" w:rsidRDefault="0021482D" w:rsidP="0021482D">
            <w:pPr>
              <w:pStyle w:val="ac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&lt;!--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com.snowfish.appid 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를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대쉬보드에서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확인한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값으로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>사용</w:t>
            </w:r>
            <w:r w:rsidRPr="0021482D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--&gt;</w:t>
            </w:r>
          </w:p>
          <w:p w:rsidR="0021482D" w:rsidRPr="0021482D" w:rsidRDefault="0021482D" w:rsidP="0021482D">
            <w:pPr>
              <w:pStyle w:val="ac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       &lt;</w:t>
            </w:r>
            <w:r w:rsidRPr="0021482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meta-data</w:t>
            </w:r>
          </w:p>
          <w:p w:rsidR="0021482D" w:rsidRPr="0021482D" w:rsidRDefault="0021482D" w:rsidP="0021482D">
            <w:pPr>
              <w:pStyle w:val="ac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 w:rsidRPr="0021482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android:name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 w:rsidRPr="002148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com.snowfish.appid</w:t>
            </w:r>
            <w:r w:rsidRPr="002148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</w:p>
          <w:p w:rsidR="0021482D" w:rsidRPr="0021482D" w:rsidRDefault="0021482D" w:rsidP="0021482D">
            <w:pPr>
              <w:pStyle w:val="ac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           </w:t>
            </w:r>
            <w:r w:rsidRPr="0021482D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android:value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 w:rsidRPr="002148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{EDC39B9A-CF2E836E}</w:t>
            </w:r>
            <w:r w:rsidRPr="0021482D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&gt;</w:t>
            </w:r>
          </w:p>
          <w:p w:rsidR="0021482D" w:rsidRPr="0021482D" w:rsidRDefault="0021482D" w:rsidP="0021482D">
            <w:pPr>
              <w:pStyle w:val="ac"/>
              <w:numPr>
                <w:ilvl w:val="0"/>
                <w:numId w:val="39"/>
              </w:numPr>
              <w:autoSpaceDE w:val="0"/>
              <w:autoSpaceDN w:val="0"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       &lt;/</w:t>
            </w:r>
            <w:r w:rsidRPr="0021482D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meta-data</w:t>
            </w:r>
            <w:r w:rsidRPr="0021482D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&gt;</w:t>
            </w:r>
          </w:p>
          <w:p w:rsidR="0021482D" w:rsidRDefault="0021482D" w:rsidP="0021482D">
            <w:pPr>
              <w:pStyle w:val="ac"/>
              <w:spacing w:line="360" w:lineRule="auto"/>
              <w:ind w:leftChars="0" w:left="1155"/>
              <w:rPr>
                <w:rFonts w:ascii="새굴림" w:eastAsia="새굴림" w:hAnsi="새굴림" w:cs="새굴림"/>
                <w:b/>
                <w:color w:val="FF0000"/>
                <w:sz w:val="24"/>
                <w:szCs w:val="24"/>
                <w:lang w:eastAsia="ko-KR"/>
              </w:rPr>
            </w:pPr>
          </w:p>
        </w:tc>
      </w:tr>
    </w:tbl>
    <w:p w:rsidR="0021482D" w:rsidRPr="001102B8" w:rsidRDefault="0021482D" w:rsidP="0021482D">
      <w:pPr>
        <w:pStyle w:val="ac"/>
        <w:spacing w:line="360" w:lineRule="auto"/>
        <w:ind w:leftChars="0" w:left="1155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</w:p>
    <w:p w:rsidR="008A7D15" w:rsidRPr="003D3891" w:rsidRDefault="001102B8" w:rsidP="001102B8">
      <w:pPr>
        <w:pStyle w:val="ac"/>
        <w:numPr>
          <w:ilvl w:val="0"/>
          <w:numId w:val="39"/>
        </w:numPr>
        <w:spacing w:line="360" w:lineRule="auto"/>
        <w:ind w:leftChars="0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</w:t>
      </w:r>
      <w:r w:rsidR="008A7D15"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화면 방향에 따른 각각의 액티비티에 portrait/landscape 통일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A7D15" w:rsidTr="00594853">
        <w:tc>
          <w:tcPr>
            <w:tcW w:w="8504" w:type="dxa"/>
            <w:shd w:val="clear" w:color="auto" w:fill="C6D9F1" w:themeFill="text2" w:themeFillTint="33"/>
          </w:tcPr>
          <w:p w:rsidR="008A7D15" w:rsidRDefault="008A7D15" w:rsidP="0059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activity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 "</w:t>
            </w:r>
          </w:p>
          <w:p w:rsidR="008A7D15" w:rsidRDefault="008A7D15" w:rsidP="005948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"@android:style/Theme.NoTitleBar.Fullscreen"</w:t>
            </w:r>
          </w:p>
          <w:p w:rsidR="008A7D15" w:rsidRDefault="008A7D15" w:rsidP="00594853">
            <w:pPr>
              <w:spacing w:line="360" w:lineRule="auto"/>
              <w:rPr>
                <w:rFonts w:asciiTheme="majorHAnsi" w:eastAsiaTheme="majorHAnsi" w:hAnsiTheme="majorHAnsi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android:screenOrientation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"portrait"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3D3891" w:rsidRDefault="003D3891" w:rsidP="003D3891">
      <w:pPr>
        <w:spacing w:line="360" w:lineRule="auto"/>
        <w:ind w:firstLine="800"/>
        <w:rPr>
          <w:rFonts w:ascii="새굴림" w:eastAsia="새굴림" w:hAnsi="새굴림" w:cs="새굴림"/>
          <w:b/>
          <w:color w:val="FF0000"/>
          <w:sz w:val="24"/>
          <w:szCs w:val="24"/>
          <w:lang w:eastAsia="ko-KR"/>
        </w:rPr>
      </w:pPr>
    </w:p>
    <w:p w:rsidR="003D3891" w:rsidRPr="003D3891" w:rsidRDefault="003D3891" w:rsidP="003D3891">
      <w:pPr>
        <w:spacing w:line="360" w:lineRule="auto"/>
        <w:ind w:firstLine="800"/>
        <w:rPr>
          <w:rFonts w:ascii="새굴림" w:eastAsia="새굴림" w:hAnsi="새굴림" w:cs="새굴림"/>
          <w:b/>
          <w:sz w:val="24"/>
          <w:szCs w:val="24"/>
          <w:lang w:eastAsia="ko-KR"/>
        </w:rPr>
      </w:pP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lastRenderedPageBreak/>
        <w:t>f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) res/values 폴더의</w:t>
      </w: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 </w:t>
      </w:r>
      <w:r w:rsidRPr="003D3891"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 xml:space="preserve">strings.xml 파일 내의 </w:t>
      </w:r>
      <w:r>
        <w:rPr>
          <w:rFonts w:ascii="새굴림" w:eastAsia="새굴림" w:hAnsi="새굴림" w:cs="새굴림" w:hint="eastAsia"/>
          <w:b/>
          <w:color w:val="FF0000"/>
          <w:sz w:val="24"/>
          <w:szCs w:val="24"/>
          <w:lang w:eastAsia="ko-KR"/>
        </w:rPr>
        <w:t>app_name에 정확히 등록한 게임명으로 변경 ( 2.0 이후 버전 추가 내용 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3D3891" w:rsidTr="003D3891">
        <w:tc>
          <w:tcPr>
            <w:tcW w:w="8504" w:type="dxa"/>
            <w:shd w:val="clear" w:color="auto" w:fill="C6D9F1" w:themeFill="text2" w:themeFillTint="33"/>
          </w:tcPr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?&gt;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lang w:eastAsia="ko-KR"/>
              </w:rPr>
              <w:t>&lt;!-- Class name of game entry --&gt;</w:t>
            </w:r>
          </w:p>
          <w:p w:rsidR="003D3891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lang w:eastAsia="ko-KR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ko-KR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app_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lang w:eastAsia="ko-KR"/>
              </w:rPr>
              <w:t>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게임명을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정확히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lang w:eastAsia="ko-KR"/>
              </w:rPr>
              <w:t>입력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string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  <w:p w:rsidR="003D3891" w:rsidRPr="00D02410" w:rsidRDefault="003D3891" w:rsidP="003D3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  <w:lang w:eastAsia="ko-KR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lang w:eastAsia="ko-KR"/>
              </w:rPr>
              <w:t>resources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ko-KR"/>
              </w:rPr>
              <w:t>&gt;</w:t>
            </w:r>
          </w:p>
        </w:tc>
      </w:tr>
    </w:tbl>
    <w:p w:rsidR="008A7D15" w:rsidRDefault="008A7D15" w:rsidP="008A7D15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3D3891" w:rsidRDefault="003D3891" w:rsidP="008A7D15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594853" w:rsidRPr="00314655" w:rsidRDefault="00594853" w:rsidP="00594853">
      <w:pPr>
        <w:pStyle w:val="2"/>
        <w:rPr>
          <w:rFonts w:asciiTheme="majorHAnsi" w:eastAsiaTheme="majorHAnsi" w:hAnsiTheme="majorHAnsi"/>
          <w:sz w:val="44"/>
          <w:szCs w:val="44"/>
          <w:lang w:eastAsia="ko-KR"/>
        </w:rPr>
      </w:pPr>
      <w:r w:rsidRPr="00314655">
        <w:rPr>
          <w:rFonts w:asciiTheme="majorHAnsi" w:eastAsiaTheme="majorHAnsi" w:hAnsiTheme="majorHAnsi" w:hint="eastAsia"/>
          <w:sz w:val="44"/>
          <w:szCs w:val="44"/>
        </w:rPr>
        <w:t>2.</w:t>
      </w:r>
      <w:r>
        <w:rPr>
          <w:rFonts w:asciiTheme="majorHAnsi" w:eastAsiaTheme="majorHAnsi" w:hAnsiTheme="majorHAnsi" w:hint="eastAsia"/>
          <w:sz w:val="44"/>
          <w:szCs w:val="44"/>
          <w:lang w:eastAsia="ko-KR"/>
        </w:rPr>
        <w:t>3 각각의 버전 빌드 방법</w:t>
      </w:r>
    </w:p>
    <w:p w:rsidR="00594853" w:rsidRPr="00F40653" w:rsidRDefault="00594853" w:rsidP="00594853">
      <w:pPr>
        <w:spacing w:line="360" w:lineRule="auto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1）</w:t>
      </w:r>
      <w:r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최초 테스트용 제출 버전</w:t>
      </w:r>
    </w:p>
    <w:p w:rsidR="00594853" w:rsidRPr="00314655" w:rsidRDefault="00594853" w:rsidP="00594853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/>
          <w:sz w:val="24"/>
          <w:szCs w:val="24"/>
          <w:lang w:eastAsia="ko-KR"/>
        </w:rPr>
        <w:t>A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）한국어 또는 중국어 버전 APK</w:t>
      </w:r>
    </w:p>
    <w:p w:rsidR="008A7D15" w:rsidRDefault="00594853" w:rsidP="00594853">
      <w:pPr>
        <w:spacing w:line="360" w:lineRule="auto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기본적인 중국내 서비스 가능한 게임인지에 대한 여부를 판단 할 수 있는 내용이면 됨</w:t>
      </w:r>
    </w:p>
    <w:p w:rsidR="00594853" w:rsidRPr="00594853" w:rsidRDefault="00594853" w:rsidP="00594853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594853" w:rsidRPr="00F40653" w:rsidRDefault="00594853" w:rsidP="00594853">
      <w:pPr>
        <w:spacing w:line="360" w:lineRule="auto"/>
        <w:rPr>
          <w:rFonts w:asciiTheme="majorHAnsi" w:eastAsiaTheme="majorHAnsi" w:hAnsiTheme="majorHAnsi"/>
          <w:b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2</w:t>
      </w:r>
      <w:r w:rsidRPr="00314655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）</w:t>
      </w:r>
      <w:r w:rsidR="001102B8" w:rsidRPr="001102B8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 xml:space="preserve"> </w:t>
      </w:r>
      <w:r w:rsidR="001102B8"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>통합용 최종 빌드</w:t>
      </w:r>
      <w:r>
        <w:rPr>
          <w:rFonts w:asciiTheme="majorHAnsi" w:eastAsiaTheme="majorHAnsi" w:hAnsiTheme="majorHAnsi" w:hint="eastAsia"/>
          <w:b/>
          <w:sz w:val="24"/>
          <w:szCs w:val="24"/>
          <w:lang w:eastAsia="ko-KR"/>
        </w:rPr>
        <w:t xml:space="preserve"> </w:t>
      </w:r>
    </w:p>
    <w:p w:rsidR="00594853" w:rsidRPr="00314655" w:rsidRDefault="00594853" w:rsidP="00594853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 w:rsidRPr="00314655">
        <w:rPr>
          <w:rFonts w:asciiTheme="majorHAnsi" w:eastAsiaTheme="majorHAnsi" w:hAnsiTheme="majorHAnsi"/>
          <w:sz w:val="24"/>
          <w:szCs w:val="24"/>
          <w:lang w:eastAsia="ko-KR"/>
        </w:rPr>
        <w:t>A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）</w:t>
      </w:r>
      <w:r w:rsidR="001102B8">
        <w:rPr>
          <w:rFonts w:asciiTheme="majorHAnsi" w:eastAsiaTheme="majorHAnsi" w:hAnsiTheme="majorHAnsi" w:hint="eastAsia"/>
          <w:sz w:val="24"/>
          <w:szCs w:val="24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AndroidManifest.xml 에서 아래의 내용 수정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04"/>
      </w:tblGrid>
      <w:tr w:rsidR="00594853" w:rsidTr="00594853">
        <w:tc>
          <w:tcPr>
            <w:tcW w:w="8504" w:type="dxa"/>
          </w:tcPr>
          <w:p w:rsidR="00594853" w:rsidRDefault="00594853" w:rsidP="00594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meta-data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 w:rsidR="001102B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\01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BTypeValue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/&gt;</w:t>
            </w:r>
          </w:p>
          <w:p w:rsidR="00594853" w:rsidRPr="00594853" w:rsidRDefault="00594853" w:rsidP="00594853">
            <w:pPr>
              <w:pStyle w:val="ac"/>
              <w:numPr>
                <w:ilvl w:val="0"/>
                <w:numId w:val="40"/>
              </w:numPr>
              <w:spacing w:line="360" w:lineRule="auto"/>
              <w:ind w:leftChars="0"/>
              <w:rPr>
                <w:rFonts w:asciiTheme="majorHAnsi" w:eastAsiaTheme="majorHAnsi" w:hAnsiTheme="majorHAnsi"/>
                <w:color w:val="FF0000"/>
                <w:sz w:val="24"/>
                <w:szCs w:val="24"/>
                <w:lang w:eastAsia="ko-KR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  <w:lang w:eastAsia="ko-KR"/>
              </w:rPr>
              <w:t>meta-data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\0</w:t>
            </w:r>
            <w:r w:rsidR="001102B8"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  <w:lang w:eastAsia="ko-KR"/>
              </w:rPr>
              <w:t>android:name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BTypeValue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eastAsia="ko-KR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  <w:lang w:eastAsia="ko-KR"/>
              </w:rPr>
              <w:t>/&gt;</w:t>
            </w:r>
          </w:p>
        </w:tc>
      </w:tr>
    </w:tbl>
    <w:p w:rsidR="00594853" w:rsidRDefault="001102B8" w:rsidP="00594853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r>
        <w:rPr>
          <w:rFonts w:asciiTheme="majorHAnsi" w:eastAsiaTheme="majorHAnsi" w:hAnsiTheme="majorHAnsi" w:hint="eastAsia"/>
          <w:sz w:val="24"/>
          <w:szCs w:val="24"/>
          <w:lang w:eastAsia="ko-KR"/>
        </w:rPr>
        <w:t>B</w:t>
      </w:r>
      <w:r w:rsidR="00594853">
        <w:rPr>
          <w:rFonts w:asciiTheme="majorHAnsi" w:eastAsiaTheme="majorHAnsi" w:hAnsiTheme="majorHAnsi" w:hint="eastAsia"/>
          <w:sz w:val="24"/>
          <w:szCs w:val="24"/>
          <w:lang w:eastAsia="ko-KR"/>
        </w:rPr>
        <w:t>）빌드 후, APK 업로드</w:t>
      </w:r>
    </w:p>
    <w:p w:rsidR="00594853" w:rsidRPr="00582AD4" w:rsidRDefault="00594853" w:rsidP="00594853">
      <w:pPr>
        <w:spacing w:line="360" w:lineRule="auto"/>
        <w:rPr>
          <w:rFonts w:asciiTheme="majorHAnsi" w:eastAsiaTheme="majorHAnsi" w:hAnsiTheme="majorHAnsi"/>
          <w:color w:val="FF0000"/>
          <w:sz w:val="24"/>
          <w:szCs w:val="24"/>
          <w:lang w:eastAsia="ko-KR"/>
        </w:rPr>
      </w:pPr>
    </w:p>
    <w:p w:rsidR="0007692A" w:rsidRDefault="0007692A" w:rsidP="0007692A">
      <w:pPr>
        <w:spacing w:line="360" w:lineRule="auto"/>
        <w:ind w:firstLine="420"/>
        <w:rPr>
          <w:rFonts w:asciiTheme="majorHAnsi" w:eastAsiaTheme="majorHAnsi" w:hAnsiTheme="majorHAnsi"/>
          <w:sz w:val="24"/>
          <w:szCs w:val="24"/>
          <w:lang w:eastAsia="ko-KR"/>
        </w:rPr>
      </w:pPr>
      <w:bookmarkStart w:id="19" w:name="_Toc11389"/>
      <w:bookmarkStart w:id="20" w:name="_Toc370859314"/>
      <w:bookmarkStart w:id="21" w:name="_Toc374442800"/>
      <w:bookmarkStart w:id="22" w:name="_Toc374632842"/>
      <w:bookmarkStart w:id="23" w:name="_Toc374660863"/>
      <w:bookmarkStart w:id="24" w:name="_Toc394012313"/>
    </w:p>
    <w:p w:rsidR="00D353F1" w:rsidRPr="0007692A" w:rsidRDefault="00D353F1" w:rsidP="00947496">
      <w:pPr>
        <w:spacing w:line="360" w:lineRule="auto"/>
        <w:rPr>
          <w:rFonts w:asciiTheme="majorHAnsi" w:eastAsiaTheme="majorHAnsi" w:hAnsiTheme="majorHAnsi"/>
          <w:sz w:val="24"/>
          <w:szCs w:val="24"/>
          <w:lang w:eastAsia="ko-KR"/>
        </w:rPr>
      </w:pPr>
    </w:p>
    <w:p w:rsidR="0007692A" w:rsidRPr="00314655" w:rsidRDefault="0007692A" w:rsidP="0007692A">
      <w:pPr>
        <w:pStyle w:val="1"/>
        <w:rPr>
          <w:rFonts w:asciiTheme="majorHAnsi" w:eastAsiaTheme="majorHAnsi" w:hAnsiTheme="majorHAnsi"/>
          <w:sz w:val="52"/>
          <w:szCs w:val="52"/>
          <w:lang w:eastAsia="ko-KR"/>
        </w:rPr>
      </w:pPr>
      <w:r>
        <w:rPr>
          <w:rFonts w:asciiTheme="majorHAnsi" w:eastAsiaTheme="majorHAnsi" w:hAnsiTheme="majorHAnsi" w:hint="eastAsia"/>
          <w:sz w:val="52"/>
          <w:szCs w:val="52"/>
          <w:lang w:eastAsia="ko-KR"/>
        </w:rPr>
        <w:lastRenderedPageBreak/>
        <w:t>3 반드시 게임/앱에 포함되어야 할 기능</w:t>
      </w:r>
    </w:p>
    <w:p w:rsidR="0007692A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About Us 관련 버튼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SDK의 관련 함수 실행해야 함</w:t>
      </w:r>
    </w:p>
    <w:p w:rsidR="0007692A" w:rsidRPr="00250C85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strike/>
          <w:lang w:eastAsia="ko-KR"/>
        </w:rPr>
      </w:pPr>
      <w:r w:rsidRPr="00250C85">
        <w:rPr>
          <w:rFonts w:asciiTheme="majorHAnsi" w:eastAsiaTheme="majorHAnsi" w:hAnsiTheme="majorHAnsi" w:hint="eastAsia"/>
          <w:strike/>
          <w:lang w:eastAsia="ko-KR"/>
        </w:rPr>
        <w:t xml:space="preserve">isMusicEnabled 관련 처리 </w:t>
      </w:r>
      <w:r w:rsidRPr="00250C85">
        <w:rPr>
          <w:rFonts w:asciiTheme="majorHAnsi" w:eastAsiaTheme="majorHAnsi" w:hAnsiTheme="majorHAnsi"/>
          <w:strike/>
          <w:lang w:eastAsia="ko-KR"/>
        </w:rPr>
        <w:t>–</w:t>
      </w:r>
      <w:r w:rsidRPr="00250C85">
        <w:rPr>
          <w:rFonts w:asciiTheme="majorHAnsi" w:eastAsiaTheme="majorHAnsi" w:hAnsiTheme="majorHAnsi" w:hint="eastAsia"/>
          <w:strike/>
          <w:lang w:eastAsia="ko-KR"/>
        </w:rPr>
        <w:t xml:space="preserve"> SDK의 관련 함수를 게임/앱 시작전에 체크하여, False 인 경우, 게임/앱의 사운드와 BGM모두 끈 상태로 시작하게끔 처리되어야 함</w:t>
      </w:r>
    </w:p>
    <w:p w:rsidR="0007692A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moreGames 관련 버튼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SDK의 관련 함수 실행해야 함</w:t>
      </w:r>
    </w:p>
    <w:p w:rsidR="0007692A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screenShotShare 관련 버튼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SDK의 관련 함수 실행해야</w:t>
      </w:r>
      <w:bookmarkStart w:id="25" w:name="_GoBack"/>
      <w:bookmarkEnd w:id="25"/>
      <w:r>
        <w:rPr>
          <w:rFonts w:asciiTheme="majorHAnsi" w:eastAsiaTheme="majorHAnsi" w:hAnsiTheme="majorHAnsi" w:hint="eastAsia"/>
          <w:lang w:eastAsia="ko-KR"/>
        </w:rPr>
        <w:t xml:space="preserve"> 함</w:t>
      </w:r>
    </w:p>
    <w:p w:rsidR="0007692A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exit 관련 버튼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SDK의 관련 함수 실행해야 함</w:t>
      </w:r>
    </w:p>
    <w:p w:rsidR="0007692A" w:rsidRDefault="0007692A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안드로이드 뒤로가기 버튼 처리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게임/앱 내에서 기본적으로 뒤로가기 버튼에 대한 처리가 모든 UI에서 완벽해야 하며, 특히 제일 상단(최초 화면)에서 누를 경우, exit 관련 버튼처럼 종료 관련 함수가 실행되게 처리되어야 함</w:t>
      </w:r>
    </w:p>
    <w:p w:rsidR="005E3BBB" w:rsidRDefault="005E3BBB" w:rsidP="0007692A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게임 명칭의 아이콘 표기 및 패키지 설치시 표기, 게임 타이틀에서 표기되는 내용이 모두 명확히 일치해야 함</w:t>
      </w:r>
    </w:p>
    <w:p w:rsidR="0007692A" w:rsidRPr="001102B8" w:rsidRDefault="0007692A" w:rsidP="005712C8">
      <w:pPr>
        <w:pStyle w:val="ac"/>
        <w:numPr>
          <w:ilvl w:val="0"/>
          <w:numId w:val="25"/>
        </w:numPr>
        <w:ind w:leftChars="0"/>
        <w:rPr>
          <w:rFonts w:asciiTheme="majorHAnsi" w:eastAsiaTheme="majorHAnsi" w:hAnsiTheme="majorHAnsi"/>
          <w:lang w:eastAsia="ko-KR"/>
        </w:rPr>
      </w:pPr>
      <w:r w:rsidRPr="001102B8">
        <w:rPr>
          <w:rFonts w:asciiTheme="majorHAnsi" w:eastAsiaTheme="majorHAnsi" w:hAnsiTheme="majorHAnsi" w:hint="eastAsia"/>
          <w:lang w:eastAsia="ko-KR"/>
        </w:rPr>
        <w:t xml:space="preserve">위의 내용들 중 하나라도 빠져있는 경우, </w:t>
      </w:r>
      <w:r w:rsidR="001102B8">
        <w:rPr>
          <w:rFonts w:asciiTheme="majorHAnsi" w:eastAsiaTheme="majorHAnsi" w:hAnsiTheme="majorHAnsi"/>
          <w:lang w:eastAsia="ko-KR"/>
        </w:rPr>
        <w:t>일부</w:t>
      </w:r>
      <w:r w:rsidR="001102B8">
        <w:rPr>
          <w:rFonts w:asciiTheme="majorHAnsi" w:eastAsiaTheme="majorHAnsi" w:hAnsiTheme="majorHAnsi" w:hint="eastAsia"/>
          <w:lang w:eastAsia="ko-KR"/>
        </w:rPr>
        <w:t xml:space="preserve"> 플랫폼에서 거부가 될 수 있음</w:t>
      </w:r>
    </w:p>
    <w:p w:rsidR="0007692A" w:rsidRDefault="0007692A" w:rsidP="0007692A">
      <w:pPr>
        <w:rPr>
          <w:rFonts w:asciiTheme="majorHAnsi" w:eastAsiaTheme="majorHAnsi" w:hAnsiTheme="majorHAnsi"/>
          <w:lang w:eastAsia="ko-KR"/>
        </w:rPr>
      </w:pPr>
    </w:p>
    <w:p w:rsidR="0007692A" w:rsidRDefault="0007692A" w:rsidP="0007692A">
      <w:pPr>
        <w:rPr>
          <w:rFonts w:asciiTheme="majorHAnsi" w:eastAsiaTheme="majorHAnsi" w:hAnsiTheme="majorHAnsi"/>
          <w:lang w:eastAsia="ko-KR"/>
        </w:rPr>
      </w:pPr>
    </w:p>
    <w:p w:rsidR="0007692A" w:rsidRPr="0007692A" w:rsidRDefault="0007692A" w:rsidP="0007692A">
      <w:pPr>
        <w:rPr>
          <w:rFonts w:asciiTheme="majorHAnsi" w:eastAsiaTheme="majorHAnsi" w:hAnsiTheme="majorHAnsi"/>
          <w:lang w:eastAsia="ko-KR"/>
        </w:rPr>
      </w:pPr>
    </w:p>
    <w:p w:rsidR="00314655" w:rsidRPr="00314655" w:rsidRDefault="0007692A" w:rsidP="00314655">
      <w:pPr>
        <w:pStyle w:val="1"/>
        <w:rPr>
          <w:rFonts w:asciiTheme="majorHAnsi" w:eastAsiaTheme="majorHAnsi" w:hAnsiTheme="majorHAnsi"/>
          <w:sz w:val="52"/>
          <w:szCs w:val="52"/>
          <w:lang w:eastAsia="zh-CN"/>
        </w:rPr>
      </w:pPr>
      <w:r>
        <w:rPr>
          <w:rFonts w:asciiTheme="majorHAnsi" w:eastAsiaTheme="majorHAnsi" w:hAnsiTheme="majorHAnsi" w:hint="eastAsia"/>
          <w:sz w:val="52"/>
          <w:szCs w:val="52"/>
          <w:lang w:eastAsia="ko-KR"/>
        </w:rPr>
        <w:lastRenderedPageBreak/>
        <w:t>4</w:t>
      </w:r>
      <w:r w:rsidR="00E43398">
        <w:rPr>
          <w:rFonts w:asciiTheme="majorHAnsi" w:eastAsiaTheme="majorHAnsi" w:hAnsiTheme="majorHAnsi" w:hint="eastAsia"/>
          <w:sz w:val="52"/>
          <w:szCs w:val="52"/>
          <w:lang w:eastAsia="ko-KR"/>
        </w:rPr>
        <w:t xml:space="preserve"> FAQ</w:t>
      </w:r>
      <w:bookmarkEnd w:id="19"/>
      <w:bookmarkEnd w:id="20"/>
      <w:bookmarkEnd w:id="21"/>
      <w:bookmarkEnd w:id="22"/>
      <w:bookmarkEnd w:id="23"/>
      <w:bookmarkEnd w:id="24"/>
    </w:p>
    <w:p w:rsidR="00FE5D00" w:rsidRDefault="00E43398" w:rsidP="00E43398">
      <w:pPr>
        <w:pStyle w:val="ac"/>
        <w:numPr>
          <w:ilvl w:val="0"/>
          <w:numId w:val="41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현재 정리중</w:t>
      </w:r>
    </w:p>
    <w:p w:rsidR="00947496" w:rsidRDefault="00947496" w:rsidP="00947496">
      <w:pPr>
        <w:rPr>
          <w:rFonts w:asciiTheme="majorHAnsi" w:eastAsiaTheme="majorHAnsi" w:hAnsiTheme="majorHAnsi"/>
          <w:lang w:eastAsia="ko-KR"/>
        </w:rPr>
      </w:pPr>
    </w:p>
    <w:p w:rsidR="00947496" w:rsidRPr="00314655" w:rsidRDefault="00947496" w:rsidP="00947496">
      <w:pPr>
        <w:pStyle w:val="1"/>
        <w:rPr>
          <w:rFonts w:asciiTheme="majorHAnsi" w:eastAsiaTheme="majorHAnsi" w:hAnsiTheme="majorHAnsi"/>
          <w:sz w:val="52"/>
          <w:szCs w:val="52"/>
          <w:lang w:eastAsia="ko-KR"/>
        </w:rPr>
      </w:pPr>
      <w:r>
        <w:rPr>
          <w:rFonts w:asciiTheme="majorHAnsi" w:eastAsiaTheme="majorHAnsi" w:hAnsiTheme="majorHAnsi" w:hint="eastAsia"/>
          <w:sz w:val="52"/>
          <w:szCs w:val="52"/>
          <w:lang w:eastAsia="ko-KR"/>
        </w:rPr>
        <w:t>5 자체 테스트 방법</w:t>
      </w:r>
    </w:p>
    <w:p w:rsidR="00947496" w:rsidRDefault="001102B8" w:rsidP="00947496">
      <w:pPr>
        <w:pStyle w:val="ac"/>
        <w:numPr>
          <w:ilvl w:val="0"/>
          <w:numId w:val="42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최종 빌드 실행 후,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로그인 진행 </w:t>
      </w:r>
      <w:r>
        <w:rPr>
          <w:rFonts w:asciiTheme="majorHAnsi" w:eastAsiaTheme="majorHAnsi" w:hAnsiTheme="majorHAnsi"/>
          <w:lang w:eastAsia="ko-KR"/>
        </w:rPr>
        <w:t>–</w:t>
      </w:r>
      <w:r>
        <w:rPr>
          <w:rFonts w:asciiTheme="majorHAnsi" w:eastAsiaTheme="majorHAnsi" w:hAnsiTheme="majorHAnsi" w:hint="eastAsia"/>
          <w:lang w:eastAsia="ko-KR"/>
        </w:rPr>
        <w:t xml:space="preserve"> 자동 진행 가능</w:t>
      </w:r>
    </w:p>
    <w:p w:rsidR="00947496" w:rsidRPr="00947496" w:rsidRDefault="00947496" w:rsidP="00947496">
      <w:pPr>
        <w:pStyle w:val="ac"/>
        <w:numPr>
          <w:ilvl w:val="0"/>
          <w:numId w:val="42"/>
        </w:numPr>
        <w:ind w:leftChars="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게임상에서 결제 진행시, </w:t>
      </w:r>
      <w:r w:rsidR="001102B8">
        <w:rPr>
          <w:rFonts w:asciiTheme="majorHAnsi" w:eastAsiaTheme="majorHAnsi" w:hAnsiTheme="majorHAnsi" w:hint="eastAsia"/>
          <w:lang w:eastAsia="ko-KR"/>
        </w:rPr>
        <w:t>검은색 메시지 창으로 결제 진행 내용이 잠시 표기되면 문제 없음. 실제 결제는 이루어지지 않으며,</w:t>
      </w:r>
      <w:r w:rsidR="001102B8">
        <w:rPr>
          <w:rFonts w:asciiTheme="majorHAnsi" w:eastAsiaTheme="majorHAnsi" w:hAnsiTheme="majorHAnsi"/>
          <w:lang w:eastAsia="ko-KR"/>
        </w:rPr>
        <w:t xml:space="preserve"> </w:t>
      </w:r>
      <w:r w:rsidR="001102B8">
        <w:rPr>
          <w:rFonts w:asciiTheme="majorHAnsi" w:eastAsiaTheme="majorHAnsi" w:hAnsiTheme="majorHAnsi" w:hint="eastAsia"/>
          <w:lang w:eastAsia="ko-KR"/>
        </w:rPr>
        <w:t>아이템 구입 과정도 완료되지 않음.</w:t>
      </w:r>
      <w:r w:rsidR="001102B8">
        <w:rPr>
          <w:rFonts w:asciiTheme="majorHAnsi" w:eastAsiaTheme="majorHAnsi" w:hAnsiTheme="majorHAnsi"/>
          <w:lang w:eastAsia="ko-KR"/>
        </w:rPr>
        <w:t xml:space="preserve"> </w:t>
      </w:r>
      <w:r w:rsidR="001102B8">
        <w:rPr>
          <w:rFonts w:asciiTheme="majorHAnsi" w:eastAsiaTheme="majorHAnsi" w:hAnsiTheme="majorHAnsi" w:hint="eastAsia"/>
          <w:lang w:eastAsia="ko-KR"/>
        </w:rPr>
        <w:t>즉,</w:t>
      </w:r>
      <w:r w:rsidR="001102B8">
        <w:rPr>
          <w:rFonts w:asciiTheme="majorHAnsi" w:eastAsiaTheme="majorHAnsi" w:hAnsiTheme="majorHAnsi"/>
          <w:lang w:eastAsia="ko-KR"/>
        </w:rPr>
        <w:t xml:space="preserve"> </w:t>
      </w:r>
      <w:r w:rsidR="001102B8">
        <w:rPr>
          <w:rFonts w:asciiTheme="majorHAnsi" w:eastAsiaTheme="majorHAnsi" w:hAnsiTheme="majorHAnsi" w:hint="eastAsia"/>
          <w:lang w:eastAsia="ko-KR"/>
        </w:rPr>
        <w:t xml:space="preserve">혹시나 중간 빌드 과정에서 </w:t>
      </w:r>
      <w:r w:rsidR="001102B8">
        <w:rPr>
          <w:rFonts w:asciiTheme="majorHAnsi" w:eastAsiaTheme="majorHAnsi" w:hAnsiTheme="majorHAnsi"/>
          <w:lang w:eastAsia="ko-KR"/>
        </w:rPr>
        <w:t>APK</w:t>
      </w:r>
      <w:r w:rsidR="001102B8">
        <w:rPr>
          <w:rFonts w:asciiTheme="majorHAnsi" w:eastAsiaTheme="majorHAnsi" w:hAnsiTheme="majorHAnsi" w:hint="eastAsia"/>
          <w:lang w:eastAsia="ko-KR"/>
        </w:rPr>
        <w:t>가 유출되는 사고를 방지하고 최소한의 테스트만을 진행하기 위한 조치임</w:t>
      </w:r>
    </w:p>
    <w:sectPr w:rsidR="00947496" w:rsidRPr="009474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DD2" w:rsidRDefault="00000DD2" w:rsidP="00314655">
      <w:r>
        <w:separator/>
      </w:r>
    </w:p>
  </w:endnote>
  <w:endnote w:type="continuationSeparator" w:id="0">
    <w:p w:rsidR="00000DD2" w:rsidRDefault="00000DD2" w:rsidP="0031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CD4" w:rsidRDefault="00A54CD4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50C85">
      <w:rPr>
        <w:b/>
        <w:noProof/>
      </w:rPr>
      <w:t>23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50C85">
      <w:rPr>
        <w:b/>
        <w:noProof/>
      </w:rPr>
      <w:t>24</w:t>
    </w:r>
    <w:r>
      <w:rPr>
        <w:b/>
        <w:sz w:val="24"/>
        <w:szCs w:val="24"/>
      </w:rPr>
      <w:fldChar w:fldCharType="end"/>
    </w:r>
  </w:p>
  <w:p w:rsidR="00A54CD4" w:rsidRDefault="00A54C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DD2" w:rsidRDefault="00000DD2" w:rsidP="00314655">
      <w:r>
        <w:separator/>
      </w:r>
    </w:p>
  </w:footnote>
  <w:footnote w:type="continuationSeparator" w:id="0">
    <w:p w:rsidR="00000DD2" w:rsidRDefault="00000DD2" w:rsidP="00314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CD4" w:rsidRDefault="00A54CD4">
    <w:pPr>
      <w:pStyle w:val="a6"/>
      <w:jc w:val="left"/>
    </w:pPr>
    <w:r>
      <w:rPr>
        <w:rFonts w:hint="eastAsia"/>
      </w:rPr>
      <w:t xml:space="preserve">Migu </w:t>
    </w:r>
    <w:r>
      <w:t>SDK</w:t>
    </w:r>
    <w:r>
      <w:rPr>
        <w:rFonts w:hint="eastAsia"/>
      </w:rPr>
      <w:t xml:space="preserve">（Android용）개발 관련 문서 </w:t>
    </w:r>
    <w:r>
      <w:t>–</w:t>
    </w:r>
    <w:r>
      <w:rPr>
        <w:rFonts w:hint="eastAsia"/>
      </w:rPr>
      <w:t xml:space="preserve"> RingTiger Co.,Ltd.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7A015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1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7D71B3"/>
    <w:multiLevelType w:val="hybridMultilevel"/>
    <w:tmpl w:val="7B2498E0"/>
    <w:lvl w:ilvl="0" w:tplc="D57C76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3BE4EFD"/>
    <w:multiLevelType w:val="hybridMultilevel"/>
    <w:tmpl w:val="25F48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1952C0"/>
    <w:multiLevelType w:val="hybridMultilevel"/>
    <w:tmpl w:val="D538538C"/>
    <w:lvl w:ilvl="0" w:tplc="356CFF4C">
      <w:start w:val="1"/>
      <w:numFmt w:val="decimal"/>
      <w:lvlText w:val="%1)"/>
      <w:lvlJc w:val="left"/>
      <w:pPr>
        <w:ind w:left="360" w:hanging="360"/>
      </w:pPr>
      <w:rPr>
        <w:rFonts w:hint="default"/>
        <w:color w:val="2C92A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A12894"/>
    <w:multiLevelType w:val="hybridMultilevel"/>
    <w:tmpl w:val="DECA7FBA"/>
    <w:lvl w:ilvl="0" w:tplc="6E88DDAE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1" w15:restartNumberingAfterBreak="0">
    <w:nsid w:val="0C5A08FC"/>
    <w:multiLevelType w:val="hybridMultilevel"/>
    <w:tmpl w:val="96C23744"/>
    <w:lvl w:ilvl="0" w:tplc="44749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1220CB"/>
    <w:multiLevelType w:val="hybridMultilevel"/>
    <w:tmpl w:val="513E2216"/>
    <w:lvl w:ilvl="0" w:tplc="61429068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DB0992"/>
    <w:multiLevelType w:val="multilevel"/>
    <w:tmpl w:val="000000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2D2410C"/>
    <w:multiLevelType w:val="hybridMultilevel"/>
    <w:tmpl w:val="6C7AE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5615C48"/>
    <w:multiLevelType w:val="hybridMultilevel"/>
    <w:tmpl w:val="3E98B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60B49E8"/>
    <w:multiLevelType w:val="hybridMultilevel"/>
    <w:tmpl w:val="2C2ACD50"/>
    <w:lvl w:ilvl="0" w:tplc="FF36652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617165F"/>
    <w:multiLevelType w:val="hybridMultilevel"/>
    <w:tmpl w:val="214A594C"/>
    <w:lvl w:ilvl="0" w:tplc="5A1E9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605F65"/>
    <w:multiLevelType w:val="hybridMultilevel"/>
    <w:tmpl w:val="BE8EF662"/>
    <w:lvl w:ilvl="0" w:tplc="71987902">
      <w:start w:val="1"/>
      <w:numFmt w:val="lowerLetter"/>
      <w:lvlText w:val="%1)"/>
      <w:lvlJc w:val="left"/>
      <w:pPr>
        <w:ind w:left="1155" w:hanging="360"/>
      </w:pPr>
      <w:rPr>
        <w:rFonts w:asciiTheme="majorHAnsi" w:eastAsiaTheme="majorHAnsi" w:hAnsiTheme="majorHAnsi" w:cs="SimHei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1D476528"/>
    <w:multiLevelType w:val="hybridMultilevel"/>
    <w:tmpl w:val="E716C97E"/>
    <w:lvl w:ilvl="0" w:tplc="D736E8C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2A4603C7"/>
    <w:multiLevelType w:val="hybridMultilevel"/>
    <w:tmpl w:val="FD3EE12A"/>
    <w:lvl w:ilvl="0" w:tplc="C248D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B644CA7"/>
    <w:multiLevelType w:val="hybridMultilevel"/>
    <w:tmpl w:val="7E307620"/>
    <w:lvl w:ilvl="0" w:tplc="8BEE9376">
      <w:start w:val="1"/>
      <w:numFmt w:val="decimal"/>
      <w:lvlText w:val="%1)"/>
      <w:lvlJc w:val="left"/>
      <w:pPr>
        <w:ind w:left="720" w:hanging="360"/>
      </w:pPr>
      <w:rPr>
        <w:rFonts w:ascii="SimSun" w:eastAsia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2F871738"/>
    <w:multiLevelType w:val="hybridMultilevel"/>
    <w:tmpl w:val="EAB60B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6C260D"/>
    <w:multiLevelType w:val="hybridMultilevel"/>
    <w:tmpl w:val="7A102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9E01712"/>
    <w:multiLevelType w:val="hybridMultilevel"/>
    <w:tmpl w:val="14C2BA58"/>
    <w:lvl w:ilvl="0" w:tplc="D5D840CA">
      <w:start w:val="1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SimHe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BFC007C"/>
    <w:multiLevelType w:val="hybridMultilevel"/>
    <w:tmpl w:val="884C361E"/>
    <w:lvl w:ilvl="0" w:tplc="B51691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3C7DE2"/>
    <w:multiLevelType w:val="hybridMultilevel"/>
    <w:tmpl w:val="64023590"/>
    <w:lvl w:ilvl="0" w:tplc="7E8A1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6C434D"/>
    <w:multiLevelType w:val="hybridMultilevel"/>
    <w:tmpl w:val="9440CBC4"/>
    <w:lvl w:ilvl="0" w:tplc="55169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2BA2859"/>
    <w:multiLevelType w:val="hybridMultilevel"/>
    <w:tmpl w:val="BE8EF662"/>
    <w:lvl w:ilvl="0" w:tplc="71987902">
      <w:start w:val="1"/>
      <w:numFmt w:val="lowerLetter"/>
      <w:lvlText w:val="%1)"/>
      <w:lvlJc w:val="left"/>
      <w:pPr>
        <w:ind w:left="1155" w:hanging="360"/>
      </w:pPr>
      <w:rPr>
        <w:rFonts w:asciiTheme="majorHAnsi" w:eastAsiaTheme="majorHAnsi" w:hAnsiTheme="majorHAnsi" w:cs="SimHei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9" w15:restartNumberingAfterBreak="0">
    <w:nsid w:val="47D2065A"/>
    <w:multiLevelType w:val="hybridMultilevel"/>
    <w:tmpl w:val="5ACCCF20"/>
    <w:lvl w:ilvl="0" w:tplc="B4B063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SimHe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F425612"/>
    <w:multiLevelType w:val="hybridMultilevel"/>
    <w:tmpl w:val="DBB2BF8A"/>
    <w:lvl w:ilvl="0" w:tplc="B64899B2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7E0C30"/>
    <w:multiLevelType w:val="hybridMultilevel"/>
    <w:tmpl w:val="BE8EF662"/>
    <w:lvl w:ilvl="0" w:tplc="71987902">
      <w:start w:val="1"/>
      <w:numFmt w:val="lowerLetter"/>
      <w:lvlText w:val="%1)"/>
      <w:lvlJc w:val="left"/>
      <w:pPr>
        <w:ind w:left="1155" w:hanging="360"/>
      </w:pPr>
      <w:rPr>
        <w:rFonts w:asciiTheme="majorHAnsi" w:eastAsiaTheme="majorHAnsi" w:hAnsiTheme="majorHAnsi" w:cs="SimHei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2" w15:restartNumberingAfterBreak="0">
    <w:nsid w:val="52426A1A"/>
    <w:multiLevelType w:val="hybridMultilevel"/>
    <w:tmpl w:val="9A5C6672"/>
    <w:lvl w:ilvl="0" w:tplc="7CB81FC2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37163C"/>
    <w:multiLevelType w:val="hybridMultilevel"/>
    <w:tmpl w:val="01069684"/>
    <w:lvl w:ilvl="0" w:tplc="84A4FE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EB07E1"/>
    <w:multiLevelType w:val="hybridMultilevel"/>
    <w:tmpl w:val="A00200F6"/>
    <w:lvl w:ilvl="0" w:tplc="3132D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B99514E"/>
    <w:multiLevelType w:val="hybridMultilevel"/>
    <w:tmpl w:val="DA209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B14627"/>
    <w:multiLevelType w:val="hybridMultilevel"/>
    <w:tmpl w:val="54A83388"/>
    <w:lvl w:ilvl="0" w:tplc="3118D07C">
      <w:start w:val="1"/>
      <w:numFmt w:val="decimal"/>
      <w:lvlText w:val="%1）"/>
      <w:lvlJc w:val="left"/>
      <w:pPr>
        <w:ind w:left="360" w:hanging="360"/>
      </w:pPr>
      <w:rPr>
        <w:rFonts w:ascii="SimSun" w:eastAsia="SimSun" w:hAnsi="SimSun" w:cs="SimHe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2C56A7"/>
    <w:multiLevelType w:val="hybridMultilevel"/>
    <w:tmpl w:val="EE6C22DA"/>
    <w:lvl w:ilvl="0" w:tplc="B7F822B6">
      <w:start w:val="8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651C51"/>
    <w:multiLevelType w:val="hybridMultilevel"/>
    <w:tmpl w:val="FCE0B83E"/>
    <w:lvl w:ilvl="0" w:tplc="F4D65B4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50296A"/>
    <w:multiLevelType w:val="hybridMultilevel"/>
    <w:tmpl w:val="BE8EF662"/>
    <w:lvl w:ilvl="0" w:tplc="71987902">
      <w:start w:val="1"/>
      <w:numFmt w:val="lowerLetter"/>
      <w:lvlText w:val="%1)"/>
      <w:lvlJc w:val="left"/>
      <w:pPr>
        <w:ind w:left="1155" w:hanging="360"/>
      </w:pPr>
      <w:rPr>
        <w:rFonts w:asciiTheme="majorHAnsi" w:eastAsiaTheme="majorHAnsi" w:hAnsiTheme="majorHAnsi" w:cs="SimHei"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0" w15:restartNumberingAfterBreak="0">
    <w:nsid w:val="77704F31"/>
    <w:multiLevelType w:val="hybridMultilevel"/>
    <w:tmpl w:val="A8820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CA5228C"/>
    <w:multiLevelType w:val="multilevel"/>
    <w:tmpl w:val="0000000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CD83E64"/>
    <w:multiLevelType w:val="hybridMultilevel"/>
    <w:tmpl w:val="CD329EDA"/>
    <w:lvl w:ilvl="0" w:tplc="B9BAC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41"/>
  </w:num>
  <w:num w:numId="5">
    <w:abstractNumId w:val="1"/>
  </w:num>
  <w:num w:numId="6">
    <w:abstractNumId w:val="5"/>
  </w:num>
  <w:num w:numId="7">
    <w:abstractNumId w:val="2"/>
  </w:num>
  <w:num w:numId="8">
    <w:abstractNumId w:val="25"/>
  </w:num>
  <w:num w:numId="9">
    <w:abstractNumId w:val="0"/>
  </w:num>
  <w:num w:numId="10">
    <w:abstractNumId w:val="22"/>
  </w:num>
  <w:num w:numId="11">
    <w:abstractNumId w:val="32"/>
  </w:num>
  <w:num w:numId="12">
    <w:abstractNumId w:val="30"/>
  </w:num>
  <w:num w:numId="13">
    <w:abstractNumId w:val="40"/>
  </w:num>
  <w:num w:numId="14">
    <w:abstractNumId w:val="23"/>
  </w:num>
  <w:num w:numId="15">
    <w:abstractNumId w:val="9"/>
  </w:num>
  <w:num w:numId="16">
    <w:abstractNumId w:val="33"/>
  </w:num>
  <w:num w:numId="17">
    <w:abstractNumId w:val="14"/>
  </w:num>
  <w:num w:numId="18">
    <w:abstractNumId w:val="36"/>
  </w:num>
  <w:num w:numId="19">
    <w:abstractNumId w:val="34"/>
  </w:num>
  <w:num w:numId="20">
    <w:abstractNumId w:val="42"/>
  </w:num>
  <w:num w:numId="21">
    <w:abstractNumId w:val="21"/>
  </w:num>
  <w:num w:numId="22">
    <w:abstractNumId w:val="12"/>
  </w:num>
  <w:num w:numId="23">
    <w:abstractNumId w:val="7"/>
  </w:num>
  <w:num w:numId="24">
    <w:abstractNumId w:val="38"/>
  </w:num>
  <w:num w:numId="25">
    <w:abstractNumId w:val="15"/>
  </w:num>
  <w:num w:numId="26">
    <w:abstractNumId w:val="11"/>
  </w:num>
  <w:num w:numId="27">
    <w:abstractNumId w:val="37"/>
  </w:num>
  <w:num w:numId="28">
    <w:abstractNumId w:val="26"/>
  </w:num>
  <w:num w:numId="29">
    <w:abstractNumId w:val="35"/>
  </w:num>
  <w:num w:numId="30">
    <w:abstractNumId w:val="8"/>
  </w:num>
  <w:num w:numId="31">
    <w:abstractNumId w:val="13"/>
  </w:num>
  <w:num w:numId="32">
    <w:abstractNumId w:val="16"/>
  </w:num>
  <w:num w:numId="33">
    <w:abstractNumId w:val="17"/>
  </w:num>
  <w:num w:numId="34">
    <w:abstractNumId w:val="27"/>
  </w:num>
  <w:num w:numId="35">
    <w:abstractNumId w:val="20"/>
  </w:num>
  <w:num w:numId="36">
    <w:abstractNumId w:val="39"/>
  </w:num>
  <w:num w:numId="37">
    <w:abstractNumId w:val="31"/>
  </w:num>
  <w:num w:numId="38">
    <w:abstractNumId w:val="28"/>
  </w:num>
  <w:num w:numId="39">
    <w:abstractNumId w:val="18"/>
  </w:num>
  <w:num w:numId="40">
    <w:abstractNumId w:val="24"/>
  </w:num>
  <w:num w:numId="41">
    <w:abstractNumId w:val="29"/>
  </w:num>
  <w:num w:numId="42">
    <w:abstractNumId w:val="1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02"/>
    <w:rsid w:val="00000DD2"/>
    <w:rsid w:val="0002367D"/>
    <w:rsid w:val="00031FAE"/>
    <w:rsid w:val="0007692A"/>
    <w:rsid w:val="000E2FE3"/>
    <w:rsid w:val="000E5F8B"/>
    <w:rsid w:val="00104C25"/>
    <w:rsid w:val="001102B8"/>
    <w:rsid w:val="00173401"/>
    <w:rsid w:val="00184373"/>
    <w:rsid w:val="001913B4"/>
    <w:rsid w:val="001C1B42"/>
    <w:rsid w:val="001F6124"/>
    <w:rsid w:val="0021482D"/>
    <w:rsid w:val="00250C85"/>
    <w:rsid w:val="00293554"/>
    <w:rsid w:val="002A100A"/>
    <w:rsid w:val="002A1962"/>
    <w:rsid w:val="00314655"/>
    <w:rsid w:val="003463C3"/>
    <w:rsid w:val="003845B8"/>
    <w:rsid w:val="003B3BD6"/>
    <w:rsid w:val="003D3891"/>
    <w:rsid w:val="003E6C4E"/>
    <w:rsid w:val="00415BC1"/>
    <w:rsid w:val="00473CAF"/>
    <w:rsid w:val="004B50C4"/>
    <w:rsid w:val="004B5986"/>
    <w:rsid w:val="00582AD4"/>
    <w:rsid w:val="00594853"/>
    <w:rsid w:val="005E3BBB"/>
    <w:rsid w:val="005F7935"/>
    <w:rsid w:val="005F7E76"/>
    <w:rsid w:val="006B6BA4"/>
    <w:rsid w:val="006F2E27"/>
    <w:rsid w:val="00763445"/>
    <w:rsid w:val="0084678D"/>
    <w:rsid w:val="008A7D15"/>
    <w:rsid w:val="00936F02"/>
    <w:rsid w:val="00947496"/>
    <w:rsid w:val="009A4E7E"/>
    <w:rsid w:val="009D37E4"/>
    <w:rsid w:val="009D565B"/>
    <w:rsid w:val="009E15C0"/>
    <w:rsid w:val="009F64F8"/>
    <w:rsid w:val="00A54CD4"/>
    <w:rsid w:val="00A84420"/>
    <w:rsid w:val="00B170D2"/>
    <w:rsid w:val="00B451D9"/>
    <w:rsid w:val="00B8121D"/>
    <w:rsid w:val="00BA41E2"/>
    <w:rsid w:val="00BB0D50"/>
    <w:rsid w:val="00C037BE"/>
    <w:rsid w:val="00C3223F"/>
    <w:rsid w:val="00D02410"/>
    <w:rsid w:val="00D353F1"/>
    <w:rsid w:val="00D367A8"/>
    <w:rsid w:val="00DF5593"/>
    <w:rsid w:val="00E43398"/>
    <w:rsid w:val="00E72135"/>
    <w:rsid w:val="00F40653"/>
    <w:rsid w:val="00F66C59"/>
    <w:rsid w:val="00FB2358"/>
    <w:rsid w:val="00FB6202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EE724-6FA5-46D4-BF9D-01995BFA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655"/>
    <w:pPr>
      <w:widowControl w:val="0"/>
      <w:spacing w:after="0" w:line="240" w:lineRule="auto"/>
    </w:pPr>
    <w:rPr>
      <w:rFonts w:ascii="Calibri" w:hAnsi="Calibri" w:cs="SimHei"/>
      <w:sz w:val="21"/>
      <w:lang w:eastAsia="zh-CN"/>
    </w:rPr>
  </w:style>
  <w:style w:type="paragraph" w:styleId="1">
    <w:name w:val="heading 1"/>
    <w:basedOn w:val="a"/>
    <w:next w:val="a"/>
    <w:link w:val="1Char"/>
    <w:qFormat/>
    <w:rsid w:val="00314655"/>
    <w:pPr>
      <w:keepNext/>
      <w:keepLines/>
      <w:spacing w:before="340" w:after="330" w:line="576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14655"/>
    <w:pPr>
      <w:keepNext/>
      <w:keepLines/>
      <w:spacing w:before="260" w:after="260" w:line="413" w:lineRule="auto"/>
      <w:outlineLvl w:val="1"/>
    </w:pPr>
    <w:rPr>
      <w:rFonts w:ascii="Cambria" w:hAnsi="Cambria" w:cs="Times New Roman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14655"/>
    <w:pPr>
      <w:keepNext/>
      <w:keepLines/>
      <w:spacing w:before="260" w:after="260" w:line="413" w:lineRule="auto"/>
      <w:outlineLvl w:val="2"/>
    </w:pPr>
    <w:rPr>
      <w:rFonts w:ascii="Times New Roman" w:hAnsi="Times New Roman" w:cs="Times New Roman"/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314655"/>
    <w:pPr>
      <w:keepNext/>
      <w:keepLines/>
      <w:spacing w:before="280" w:after="290" w:line="372" w:lineRule="auto"/>
      <w:outlineLvl w:val="3"/>
    </w:pPr>
    <w:rPr>
      <w:rFonts w:ascii="Cambria" w:hAnsi="Cambria" w:cs="Times New Roman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14655"/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14655"/>
    <w:rPr>
      <w:rFonts w:ascii="Cambria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14655"/>
    <w:rPr>
      <w:rFonts w:ascii="Times New Roman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314655"/>
    <w:rPr>
      <w:rFonts w:ascii="Cambria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DateCharChar">
    <w:name w:val="Date Char Char"/>
    <w:basedOn w:val="a0"/>
    <w:link w:val="Date1"/>
    <w:rsid w:val="00314655"/>
  </w:style>
  <w:style w:type="character" w:customStyle="1" w:styleId="attribute-name">
    <w:name w:val="attribute-name"/>
    <w:basedOn w:val="a0"/>
    <w:rsid w:val="00314655"/>
  </w:style>
  <w:style w:type="character" w:customStyle="1" w:styleId="end-tag">
    <w:name w:val="end-tag"/>
    <w:basedOn w:val="a0"/>
    <w:rsid w:val="00314655"/>
  </w:style>
  <w:style w:type="character" w:customStyle="1" w:styleId="Char">
    <w:name w:val="正文文本 Char"/>
    <w:basedOn w:val="a0"/>
    <w:link w:val="a3"/>
    <w:rsid w:val="00314655"/>
  </w:style>
  <w:style w:type="character" w:customStyle="1" w:styleId="entity">
    <w:name w:val="entity"/>
    <w:basedOn w:val="a0"/>
    <w:rsid w:val="00314655"/>
  </w:style>
  <w:style w:type="character" w:customStyle="1" w:styleId="Char0">
    <w:name w:val="页脚 Char"/>
    <w:link w:val="a4"/>
    <w:rsid w:val="00314655"/>
    <w:rPr>
      <w:sz w:val="18"/>
      <w:szCs w:val="18"/>
    </w:rPr>
  </w:style>
  <w:style w:type="character" w:styleId="a5">
    <w:name w:val="FollowedHyperlink"/>
    <w:rsid w:val="00314655"/>
    <w:rPr>
      <w:color w:val="800080"/>
      <w:u w:val="single"/>
    </w:rPr>
  </w:style>
  <w:style w:type="character" w:customStyle="1" w:styleId="Char1">
    <w:name w:val="页眉 Char"/>
    <w:link w:val="a6"/>
    <w:rsid w:val="00314655"/>
    <w:rPr>
      <w:sz w:val="18"/>
      <w:szCs w:val="18"/>
    </w:rPr>
  </w:style>
  <w:style w:type="character" w:customStyle="1" w:styleId="BodyTextFirstIndentCharChar">
    <w:name w:val="Body Text First Indent Char Char"/>
    <w:link w:val="BodyTextFirstIndent1"/>
    <w:rsid w:val="00314655"/>
    <w:rPr>
      <w:rFonts w:ascii="Arial" w:eastAsia="SimSun" w:hAnsi="Arial" w:cs="Times New Roman"/>
      <w:kern w:val="0"/>
      <w:szCs w:val="21"/>
    </w:rPr>
  </w:style>
  <w:style w:type="character" w:customStyle="1" w:styleId="DocumentMapCharChar">
    <w:name w:val="Document Map Char Char"/>
    <w:link w:val="DocumentMap1"/>
    <w:rsid w:val="00314655"/>
    <w:rPr>
      <w:rFonts w:ascii="SimSun" w:eastAsia="SimSun"/>
      <w:sz w:val="18"/>
      <w:szCs w:val="18"/>
    </w:rPr>
  </w:style>
  <w:style w:type="character" w:customStyle="1" w:styleId="pi">
    <w:name w:val="pi"/>
    <w:basedOn w:val="a0"/>
    <w:rsid w:val="00314655"/>
  </w:style>
  <w:style w:type="character" w:customStyle="1" w:styleId="attribute-value">
    <w:name w:val="attribute-value"/>
    <w:basedOn w:val="a0"/>
    <w:rsid w:val="00314655"/>
  </w:style>
  <w:style w:type="character" w:customStyle="1" w:styleId="Char2">
    <w:name w:val="批注框文本 Char"/>
    <w:link w:val="a7"/>
    <w:rsid w:val="00314655"/>
    <w:rPr>
      <w:sz w:val="18"/>
      <w:szCs w:val="18"/>
    </w:rPr>
  </w:style>
  <w:style w:type="character" w:styleId="a8">
    <w:name w:val="Hyperlink"/>
    <w:uiPriority w:val="99"/>
    <w:rsid w:val="00314655"/>
    <w:rPr>
      <w:color w:val="0000FF"/>
      <w:u w:val="single"/>
    </w:rPr>
  </w:style>
  <w:style w:type="character" w:customStyle="1" w:styleId="HTMLPreformattedCharChar">
    <w:name w:val="HTML Preformatted Char Char"/>
    <w:link w:val="HTMLPreformatted1"/>
    <w:rsid w:val="00314655"/>
    <w:rPr>
      <w:rFonts w:ascii="SimSun" w:eastAsia="SimSun" w:hAnsi="SimSun" w:cs="SimSun"/>
      <w:kern w:val="0"/>
      <w:sz w:val="24"/>
      <w:szCs w:val="24"/>
    </w:rPr>
  </w:style>
  <w:style w:type="character" w:customStyle="1" w:styleId="start-tag">
    <w:name w:val="start-tag"/>
    <w:basedOn w:val="a0"/>
    <w:rsid w:val="00314655"/>
  </w:style>
  <w:style w:type="paragraph" w:styleId="a3">
    <w:name w:val="Body Text"/>
    <w:basedOn w:val="a"/>
    <w:link w:val="Char"/>
    <w:rsid w:val="00314655"/>
    <w:pPr>
      <w:spacing w:after="120"/>
    </w:pPr>
    <w:rPr>
      <w:rFonts w:asciiTheme="minorHAnsi" w:hAnsiTheme="minorHAnsi" w:cstheme="minorBidi"/>
      <w:sz w:val="20"/>
      <w:lang w:eastAsia="ko-KR"/>
    </w:rPr>
  </w:style>
  <w:style w:type="character" w:customStyle="1" w:styleId="Char10">
    <w:name w:val="본문 Char1"/>
    <w:basedOn w:val="a0"/>
    <w:uiPriority w:val="99"/>
    <w:semiHidden/>
    <w:rsid w:val="00314655"/>
    <w:rPr>
      <w:rFonts w:ascii="Calibri" w:hAnsi="Calibri" w:cs="SimHei"/>
      <w:sz w:val="21"/>
      <w:lang w:eastAsia="zh-CN"/>
    </w:rPr>
  </w:style>
  <w:style w:type="paragraph" w:styleId="a4">
    <w:name w:val="footer"/>
    <w:basedOn w:val="a"/>
    <w:link w:val="Char0"/>
    <w:rsid w:val="00314655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  <w:lang w:eastAsia="ko-KR"/>
    </w:rPr>
  </w:style>
  <w:style w:type="character" w:customStyle="1" w:styleId="Char11">
    <w:name w:val="바닥글 Char1"/>
    <w:basedOn w:val="a0"/>
    <w:uiPriority w:val="99"/>
    <w:semiHidden/>
    <w:rsid w:val="00314655"/>
    <w:rPr>
      <w:rFonts w:ascii="Calibri" w:hAnsi="Calibri" w:cs="SimHei"/>
      <w:sz w:val="21"/>
      <w:lang w:eastAsia="zh-CN"/>
    </w:rPr>
  </w:style>
  <w:style w:type="paragraph" w:customStyle="1" w:styleId="BodyTextFirstIndent1">
    <w:name w:val="Body Text First Indent1"/>
    <w:basedOn w:val="a"/>
    <w:link w:val="BodyTextFirstIndentCharChar"/>
    <w:rsid w:val="00314655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SimSun" w:hAnsi="Arial" w:cs="Times New Roman"/>
      <w:kern w:val="0"/>
      <w:sz w:val="20"/>
      <w:szCs w:val="21"/>
      <w:lang w:eastAsia="ko-KR"/>
    </w:rPr>
  </w:style>
  <w:style w:type="paragraph" w:styleId="a7">
    <w:name w:val="Balloon Text"/>
    <w:basedOn w:val="a"/>
    <w:link w:val="Char2"/>
    <w:rsid w:val="00314655"/>
    <w:rPr>
      <w:rFonts w:asciiTheme="minorHAnsi" w:hAnsiTheme="minorHAnsi" w:cstheme="minorBidi"/>
      <w:sz w:val="18"/>
      <w:szCs w:val="18"/>
      <w:lang w:eastAsia="ko-KR"/>
    </w:rPr>
  </w:style>
  <w:style w:type="character" w:customStyle="1" w:styleId="Char12">
    <w:name w:val="풍선 도움말 텍스트 Char1"/>
    <w:basedOn w:val="a0"/>
    <w:uiPriority w:val="99"/>
    <w:semiHidden/>
    <w:rsid w:val="00314655"/>
    <w:rPr>
      <w:rFonts w:asciiTheme="majorHAnsi" w:eastAsiaTheme="majorEastAsia" w:hAnsiTheme="majorHAnsi" w:cstheme="majorBidi"/>
      <w:sz w:val="18"/>
      <w:szCs w:val="18"/>
      <w:lang w:eastAsia="zh-CN"/>
    </w:rPr>
  </w:style>
  <w:style w:type="paragraph" w:customStyle="1" w:styleId="Date1">
    <w:name w:val="Date1"/>
    <w:basedOn w:val="a"/>
    <w:next w:val="a"/>
    <w:link w:val="DateCharChar"/>
    <w:rsid w:val="00314655"/>
    <w:pPr>
      <w:ind w:leftChars="2500" w:left="100"/>
    </w:pPr>
    <w:rPr>
      <w:rFonts w:asciiTheme="minorHAnsi" w:hAnsiTheme="minorHAnsi" w:cstheme="minorBidi"/>
      <w:sz w:val="20"/>
      <w:lang w:eastAsia="ko-KR"/>
    </w:rPr>
  </w:style>
  <w:style w:type="paragraph" w:customStyle="1" w:styleId="DocumentMap1">
    <w:name w:val="Document Map1"/>
    <w:basedOn w:val="a"/>
    <w:link w:val="DocumentMapCharChar"/>
    <w:rsid w:val="00314655"/>
    <w:rPr>
      <w:rFonts w:ascii="SimSun" w:eastAsia="SimSun" w:hAnsiTheme="minorHAnsi" w:cstheme="minorBidi"/>
      <w:sz w:val="18"/>
      <w:szCs w:val="18"/>
      <w:lang w:eastAsia="ko-KR"/>
    </w:rPr>
  </w:style>
  <w:style w:type="paragraph" w:styleId="10">
    <w:name w:val="toc 1"/>
    <w:basedOn w:val="a"/>
    <w:next w:val="a"/>
    <w:uiPriority w:val="39"/>
    <w:rsid w:val="00314655"/>
  </w:style>
  <w:style w:type="paragraph" w:styleId="30">
    <w:name w:val="toc 3"/>
    <w:basedOn w:val="a"/>
    <w:next w:val="a"/>
    <w:uiPriority w:val="39"/>
    <w:rsid w:val="00314655"/>
    <w:pPr>
      <w:ind w:leftChars="400" w:left="840"/>
    </w:pPr>
  </w:style>
  <w:style w:type="paragraph" w:styleId="a6">
    <w:name w:val="header"/>
    <w:basedOn w:val="a"/>
    <w:link w:val="Char1"/>
    <w:rsid w:val="00314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  <w:lang w:eastAsia="ko-KR"/>
    </w:rPr>
  </w:style>
  <w:style w:type="character" w:customStyle="1" w:styleId="Char13">
    <w:name w:val="머리글 Char1"/>
    <w:basedOn w:val="a0"/>
    <w:uiPriority w:val="99"/>
    <w:semiHidden/>
    <w:rsid w:val="00314655"/>
    <w:rPr>
      <w:rFonts w:ascii="Calibri" w:hAnsi="Calibri" w:cs="SimHei"/>
      <w:sz w:val="21"/>
      <w:lang w:eastAsia="zh-CN"/>
    </w:rPr>
  </w:style>
  <w:style w:type="paragraph" w:styleId="20">
    <w:name w:val="toc 2"/>
    <w:basedOn w:val="a"/>
    <w:next w:val="a"/>
    <w:uiPriority w:val="39"/>
    <w:rsid w:val="00314655"/>
    <w:pPr>
      <w:ind w:leftChars="200" w:left="420"/>
    </w:pPr>
  </w:style>
  <w:style w:type="paragraph" w:customStyle="1" w:styleId="HTMLPreformatted1">
    <w:name w:val="HTML Preformatted1"/>
    <w:basedOn w:val="a"/>
    <w:link w:val="HTMLPreformattedCharChar"/>
    <w:rsid w:val="00314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eastAsia="ko-KR"/>
    </w:rPr>
  </w:style>
  <w:style w:type="paragraph" w:customStyle="1" w:styleId="TOC1">
    <w:name w:val="TOC 标题1"/>
    <w:basedOn w:val="1"/>
    <w:next w:val="a"/>
    <w:uiPriority w:val="39"/>
    <w:qFormat/>
    <w:rsid w:val="00314655"/>
    <w:pPr>
      <w:widowControl/>
      <w:spacing w:before="480" w:after="0" w:line="276" w:lineRule="auto"/>
      <w:jc w:val="left"/>
      <w:outlineLvl w:val="9"/>
    </w:pPr>
    <w:rPr>
      <w:rFonts w:ascii="Cambria" w:eastAsia="SimSun" w:hAnsi="Cambria" w:cs="SimHei"/>
      <w:color w:val="365F90"/>
      <w:kern w:val="0"/>
      <w:sz w:val="28"/>
      <w:szCs w:val="28"/>
    </w:rPr>
  </w:style>
  <w:style w:type="paragraph" w:customStyle="1" w:styleId="a9">
    <w:name w:val="封面文档标题"/>
    <w:basedOn w:val="a"/>
    <w:rsid w:val="00314655"/>
    <w:pPr>
      <w:autoSpaceDE w:val="0"/>
      <w:autoSpaceDN w:val="0"/>
      <w:adjustRightInd w:val="0"/>
      <w:spacing w:line="360" w:lineRule="auto"/>
      <w:jc w:val="center"/>
    </w:pPr>
    <w:rPr>
      <w:rFonts w:ascii="Arial" w:eastAsia="SimHei" w:hAnsi="Arial" w:cs="Times New Roman"/>
      <w:bCs/>
      <w:kern w:val="0"/>
      <w:sz w:val="44"/>
      <w:szCs w:val="44"/>
    </w:rPr>
  </w:style>
  <w:style w:type="paragraph" w:styleId="aa">
    <w:name w:val="Document Map"/>
    <w:basedOn w:val="a"/>
    <w:link w:val="Char3"/>
    <w:uiPriority w:val="99"/>
    <w:semiHidden/>
    <w:unhideWhenUsed/>
    <w:rsid w:val="00314655"/>
    <w:rPr>
      <w:rFonts w:ascii="Heiti SC Light" w:eastAsia="Heiti SC Light" w:cs="Times New Roman"/>
      <w:sz w:val="24"/>
      <w:szCs w:val="24"/>
      <w:lang w:val="x-none" w:eastAsia="x-none"/>
    </w:rPr>
  </w:style>
  <w:style w:type="character" w:customStyle="1" w:styleId="Char3">
    <w:name w:val="文档结构图 Char"/>
    <w:basedOn w:val="a0"/>
    <w:link w:val="aa"/>
    <w:uiPriority w:val="99"/>
    <w:semiHidden/>
    <w:rsid w:val="00314655"/>
    <w:rPr>
      <w:rFonts w:ascii="Heiti SC Light" w:eastAsia="Heiti SC Light" w:hAnsi="Calibri" w:cs="Times New Roman"/>
      <w:sz w:val="24"/>
      <w:szCs w:val="24"/>
      <w:lang w:val="x-none" w:eastAsia="x-none"/>
    </w:rPr>
  </w:style>
  <w:style w:type="paragraph" w:customStyle="1" w:styleId="CharCharCharCharCharCharCharCharCharCharCharCharCharCharCharCharCharCharCharCharCharCharCharCharCharCharChar1">
    <w:name w:val="Char Char Char Char Char Char Char Char Char Char Char Char Char Char Char Char Char Char Char Char Char Char Char Char Char Char Char1"/>
    <w:basedOn w:val="a"/>
    <w:rsid w:val="00314655"/>
    <w:rPr>
      <w:rFonts w:ascii="Arial" w:hAnsi="Arial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14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Times New Roman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basedOn w:val="a0"/>
    <w:link w:val="HTML"/>
    <w:uiPriority w:val="99"/>
    <w:semiHidden/>
    <w:rsid w:val="00314655"/>
    <w:rPr>
      <w:rFonts w:ascii="SimSun" w:hAnsi="SimSun" w:cs="Times New Roman"/>
      <w:kern w:val="0"/>
      <w:sz w:val="24"/>
      <w:szCs w:val="24"/>
      <w:lang w:val="x-none" w:eastAsia="x-none"/>
    </w:rPr>
  </w:style>
  <w:style w:type="paragraph" w:customStyle="1" w:styleId="CharCharCharCharCharCharCharCharCharCharCharCharCharCharCharCharCharCharCharCharCharCharCharCharCharCharChar">
    <w:name w:val="Char Char Char Char Char Char Char Char Char Char Char Char Char Char Char Char Char Char Char Char Char Char Char Char Char Char Char"/>
    <w:basedOn w:val="a"/>
    <w:rsid w:val="00314655"/>
    <w:rPr>
      <w:rFonts w:ascii="Arial" w:hAnsi="Arial" w:cs="Times New Roman"/>
      <w:szCs w:val="20"/>
    </w:rPr>
  </w:style>
  <w:style w:type="paragraph" w:customStyle="1" w:styleId="QB">
    <w:name w:val="QB表内文字"/>
    <w:basedOn w:val="a"/>
    <w:rsid w:val="00314655"/>
    <w:pPr>
      <w:autoSpaceDE w:val="0"/>
      <w:autoSpaceDN w:val="0"/>
    </w:pPr>
    <w:rPr>
      <w:rFonts w:ascii="SimSun" w:hAnsi="Times New Roman" w:cs="Times New Roman"/>
      <w:kern w:val="0"/>
      <w:szCs w:val="20"/>
    </w:rPr>
  </w:style>
  <w:style w:type="paragraph" w:customStyle="1" w:styleId="ab">
    <w:name w:val="段"/>
    <w:rsid w:val="00314655"/>
    <w:pPr>
      <w:autoSpaceDE w:val="0"/>
      <w:autoSpaceDN w:val="0"/>
      <w:spacing w:after="0" w:line="240" w:lineRule="auto"/>
      <w:ind w:firstLineChars="200" w:firstLine="200"/>
    </w:pPr>
    <w:rPr>
      <w:rFonts w:ascii="SimSun" w:hAnsi="Times New Roman" w:cs="Times New Roman"/>
      <w:kern w:val="0"/>
      <w:sz w:val="21"/>
      <w:szCs w:val="20"/>
      <w:lang w:eastAsia="zh-CN"/>
    </w:rPr>
  </w:style>
  <w:style w:type="character" w:customStyle="1" w:styleId="def">
    <w:name w:val="def"/>
    <w:rsid w:val="00314655"/>
  </w:style>
  <w:style w:type="paragraph" w:styleId="ac">
    <w:name w:val="List Paragraph"/>
    <w:basedOn w:val="a"/>
    <w:uiPriority w:val="34"/>
    <w:qFormat/>
    <w:rsid w:val="00FE5D00"/>
    <w:pPr>
      <w:ind w:leftChars="400" w:left="800"/>
    </w:pPr>
  </w:style>
  <w:style w:type="table" w:styleId="ad">
    <w:name w:val="Table Grid"/>
    <w:basedOn w:val="a1"/>
    <w:uiPriority w:val="59"/>
    <w:rsid w:val="00B1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guyoux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419F-8F32-4F76-8606-BCC2F556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CHUNG</dc:creator>
  <cp:keywords/>
  <dc:description/>
  <cp:lastModifiedBy>DONGHYUN CHUNG</cp:lastModifiedBy>
  <cp:revision>30</cp:revision>
  <dcterms:created xsi:type="dcterms:W3CDTF">2015-06-16T03:55:00Z</dcterms:created>
  <dcterms:modified xsi:type="dcterms:W3CDTF">2016-05-06T10:35:00Z</dcterms:modified>
</cp:coreProperties>
</file>